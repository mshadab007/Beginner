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8EB" w:rsidRDefault="00021783" w:rsidP="006D098E">
      <w:pPr>
        <w:pStyle w:val="Heading1"/>
        <w:spacing w:before="58" w:line="276" w:lineRule="auto"/>
        <w:rPr>
          <w:rFonts w:ascii="Times New Roman" w:hAnsi="Times New Roman"/>
          <w:i w:val="0"/>
          <w:spacing w:val="-1"/>
          <w:sz w:val="24"/>
          <w:szCs w:val="24"/>
        </w:rPr>
      </w:pPr>
      <w:r>
        <w:rPr>
          <w:rFonts w:ascii="Times New Roman" w:hAnsi="Times New Roman"/>
          <w:i w:val="0"/>
          <w:spacing w:val="-1"/>
          <w:sz w:val="24"/>
          <w:szCs w:val="24"/>
        </w:rPr>
        <w:t xml:space="preserve">                                                                                                   </w:t>
      </w:r>
      <w:r w:rsidR="004F1F70">
        <w:rPr>
          <w:rFonts w:ascii="Times New Roman" w:hAnsi="Times New Roman"/>
          <w:i w:val="0"/>
          <w:spacing w:val="-1"/>
          <w:sz w:val="24"/>
          <w:szCs w:val="24"/>
        </w:rPr>
        <w:t xml:space="preserve">    </w:t>
      </w:r>
    </w:p>
    <w:p w:rsidR="00C508EB" w:rsidRDefault="00C508EB" w:rsidP="006D098E">
      <w:pPr>
        <w:pStyle w:val="Heading1"/>
        <w:spacing w:before="58" w:line="276" w:lineRule="auto"/>
        <w:rPr>
          <w:rFonts w:ascii="Times New Roman" w:hAnsi="Times New Roman"/>
          <w:i w:val="0"/>
          <w:spacing w:val="-1"/>
          <w:sz w:val="24"/>
          <w:szCs w:val="24"/>
        </w:rPr>
      </w:pPr>
    </w:p>
    <w:p w:rsidR="00D92FE6" w:rsidRPr="002C65C7" w:rsidRDefault="00C508EB" w:rsidP="00C508EB">
      <w:pPr>
        <w:pStyle w:val="Heading1"/>
        <w:spacing w:before="58" w:line="276" w:lineRule="auto"/>
        <w:ind w:left="5760"/>
        <w:rPr>
          <w:rFonts w:ascii="Times New Roman" w:hAnsi="Times New Roman"/>
          <w:i w:val="0"/>
          <w:spacing w:val="-1"/>
          <w:sz w:val="24"/>
          <w:szCs w:val="24"/>
        </w:rPr>
      </w:pPr>
      <w:r>
        <w:rPr>
          <w:rFonts w:ascii="Times New Roman" w:hAnsi="Times New Roman"/>
          <w:i w:val="0"/>
          <w:spacing w:val="-1"/>
          <w:sz w:val="24"/>
          <w:szCs w:val="24"/>
        </w:rPr>
        <w:t xml:space="preserve">     </w:t>
      </w:r>
      <w:r w:rsidR="00021783">
        <w:rPr>
          <w:rFonts w:ascii="Times New Roman" w:hAnsi="Times New Roman"/>
          <w:i w:val="0"/>
          <w:spacing w:val="-1"/>
          <w:sz w:val="24"/>
          <w:szCs w:val="24"/>
        </w:rPr>
        <w:t xml:space="preserve"> </w:t>
      </w:r>
      <w:r w:rsidR="00DF2A41" w:rsidRPr="002C65C7">
        <w:rPr>
          <w:rFonts w:ascii="Times New Roman" w:hAnsi="Times New Roman"/>
          <w:i w:val="0"/>
          <w:spacing w:val="-1"/>
          <w:sz w:val="24"/>
          <w:szCs w:val="24"/>
        </w:rPr>
        <w:t xml:space="preserve">M. </w:t>
      </w:r>
      <w:r w:rsidR="002C65C7" w:rsidRPr="002C65C7">
        <w:rPr>
          <w:rFonts w:ascii="Times New Roman" w:hAnsi="Times New Roman"/>
          <w:i w:val="0"/>
          <w:spacing w:val="-1"/>
          <w:sz w:val="24"/>
          <w:szCs w:val="24"/>
        </w:rPr>
        <w:t>SHADAB</w:t>
      </w:r>
      <w:r w:rsidR="00A30C09" w:rsidRPr="002C65C7">
        <w:rPr>
          <w:rFonts w:ascii="Times New Roman" w:hAnsi="Times New Roman"/>
          <w:i w:val="0"/>
          <w:spacing w:val="-1"/>
          <w:sz w:val="24"/>
          <w:szCs w:val="24"/>
        </w:rPr>
        <w:t xml:space="preserve"> </w:t>
      </w:r>
      <w:r w:rsidR="002C65C7" w:rsidRPr="002C65C7">
        <w:rPr>
          <w:rFonts w:ascii="Times New Roman" w:hAnsi="Times New Roman"/>
          <w:i w:val="0"/>
          <w:spacing w:val="-1"/>
          <w:sz w:val="24"/>
          <w:szCs w:val="24"/>
        </w:rPr>
        <w:t>I. KURESHI</w:t>
      </w:r>
    </w:p>
    <w:p w:rsidR="009C33E9" w:rsidRPr="009C33E9" w:rsidRDefault="009C33E9" w:rsidP="006D098E">
      <w:pPr>
        <w:spacing w:line="276" w:lineRule="auto"/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</w:t>
      </w:r>
      <w:r w:rsidR="004F1F70">
        <w:rPr>
          <w:lang w:val="en-GB"/>
        </w:rPr>
        <w:t xml:space="preserve">     </w:t>
      </w:r>
      <w:r w:rsidR="00DF2A41">
        <w:rPr>
          <w:lang w:val="en-GB"/>
        </w:rPr>
        <w:t xml:space="preserve"> </w:t>
      </w:r>
      <w:r w:rsidR="009611FB">
        <w:rPr>
          <w:lang w:val="en-GB"/>
        </w:rPr>
        <w:t xml:space="preserve">Model </w:t>
      </w:r>
      <w:proofErr w:type="gramStart"/>
      <w:r w:rsidR="009611FB">
        <w:rPr>
          <w:lang w:val="en-GB"/>
        </w:rPr>
        <w:t xml:space="preserve">Based </w:t>
      </w:r>
      <w:r w:rsidR="007E056C">
        <w:rPr>
          <w:lang w:val="en-GB"/>
        </w:rPr>
        <w:t xml:space="preserve"> Design</w:t>
      </w:r>
      <w:proofErr w:type="gramEnd"/>
      <w:r w:rsidR="007E056C">
        <w:rPr>
          <w:lang w:val="en-GB"/>
        </w:rPr>
        <w:t xml:space="preserve"> </w:t>
      </w:r>
      <w:r w:rsidR="00DF2A41">
        <w:rPr>
          <w:lang w:val="en-GB"/>
        </w:rPr>
        <w:t>Developer</w:t>
      </w:r>
    </w:p>
    <w:p w:rsidR="00D92FE6" w:rsidRPr="004D07A9" w:rsidRDefault="00021783" w:rsidP="006D098E">
      <w:pPr>
        <w:spacing w:line="276" w:lineRule="auto"/>
      </w:pPr>
      <w:r>
        <w:rPr>
          <w:spacing w:val="-1"/>
        </w:rPr>
        <w:t xml:space="preserve">                                                                                                 </w:t>
      </w:r>
      <w:r w:rsidR="004F1F70">
        <w:rPr>
          <w:spacing w:val="-1"/>
        </w:rPr>
        <w:t xml:space="preserve">       </w:t>
      </w:r>
      <w:r w:rsidR="00603051" w:rsidRPr="004D07A9">
        <w:rPr>
          <w:spacing w:val="-1"/>
        </w:rPr>
        <w:t>Contact</w:t>
      </w:r>
      <w:r w:rsidR="00603051" w:rsidRPr="004D07A9">
        <w:t xml:space="preserve"> no. -</w:t>
      </w:r>
      <w:r w:rsidR="00603051" w:rsidRPr="004D07A9">
        <w:rPr>
          <w:b/>
        </w:rPr>
        <w:t xml:space="preserve"> </w:t>
      </w:r>
      <w:r w:rsidR="00ED4EE2">
        <w:t>9529305051</w:t>
      </w:r>
    </w:p>
    <w:p w:rsidR="0017508E" w:rsidRPr="00FE1421" w:rsidRDefault="00A30C09" w:rsidP="00FE1421">
      <w:pPr>
        <w:spacing w:line="276" w:lineRule="auto"/>
        <w:ind w:left="1440" w:firstLine="720"/>
      </w:pPr>
      <w:r>
        <w:t xml:space="preserve">                               </w:t>
      </w:r>
      <w:r w:rsidR="00DF2A41">
        <w:t xml:space="preserve">                           </w:t>
      </w:r>
      <w:r w:rsidR="004F1F70">
        <w:t xml:space="preserve">    </w:t>
      </w:r>
      <w:r w:rsidR="00DF2A41">
        <w:t xml:space="preserve">    </w:t>
      </w:r>
      <w:r w:rsidR="007A0EA7">
        <w:t>Email</w:t>
      </w:r>
      <w:r w:rsidR="00ED4EE2">
        <w:t xml:space="preserve">- </w:t>
      </w:r>
      <w:hyperlink r:id="rId8" w:history="1">
        <w:r w:rsidR="005415CB" w:rsidRPr="00F16F84">
          <w:rPr>
            <w:rStyle w:val="Hyperlink"/>
          </w:rPr>
          <w:t>shadab.kureshi.007@gmail.com</w:t>
        </w:r>
      </w:hyperlink>
    </w:p>
    <w:p w:rsidR="00482DB1" w:rsidRPr="004D07A9" w:rsidRDefault="00603051" w:rsidP="00983516">
      <w:pPr>
        <w:pStyle w:val="Heading1"/>
        <w:pBdr>
          <w:top w:val="single" w:sz="4" w:space="1" w:color="008080"/>
          <w:left w:val="single" w:sz="4" w:space="4" w:color="008080"/>
          <w:bottom w:val="single" w:sz="4" w:space="0" w:color="008080"/>
          <w:right w:val="single" w:sz="4" w:space="4" w:color="008080"/>
        </w:pBdr>
        <w:shd w:val="clear" w:color="auto" w:fill="008080"/>
        <w:rPr>
          <w:rFonts w:ascii="Times New Roman" w:hAnsi="Times New Roman"/>
          <w:i w:val="0"/>
          <w:iCs/>
          <w:color w:val="FFFFFF"/>
          <w:sz w:val="24"/>
          <w:szCs w:val="24"/>
        </w:rPr>
      </w:pPr>
      <w:r w:rsidRPr="004D07A9">
        <w:rPr>
          <w:rFonts w:ascii="Times New Roman" w:hAnsi="Times New Roman"/>
          <w:i w:val="0"/>
          <w:iCs/>
          <w:color w:val="FFFFFF"/>
          <w:sz w:val="24"/>
          <w:szCs w:val="24"/>
        </w:rPr>
        <w:t>PROFESSIONAL SYNOPSIS</w:t>
      </w:r>
    </w:p>
    <w:p w:rsidR="00AD3F50" w:rsidRPr="00C508EB" w:rsidRDefault="007C7DE7" w:rsidP="00ED4EE2">
      <w:pPr>
        <w:spacing w:after="200" w:line="120" w:lineRule="exact"/>
        <w:contextualSpacing/>
        <w:jc w:val="both"/>
        <w:rPr>
          <w:rFonts w:eastAsia="MS PMincho"/>
          <w:color w:val="0D0D0D"/>
          <w:sz w:val="16"/>
          <w:szCs w:val="16"/>
        </w:rPr>
      </w:pPr>
    </w:p>
    <w:p w:rsidR="00FA4A17" w:rsidRPr="004D07A9" w:rsidRDefault="00603051" w:rsidP="00DF2A41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</w:pPr>
      <w:r w:rsidRPr="004D07A9">
        <w:t xml:space="preserve">A result oriented professional with </w:t>
      </w:r>
      <w:r w:rsidR="008166EE">
        <w:t>2.4</w:t>
      </w:r>
      <w:r w:rsidR="009D14D6">
        <w:t xml:space="preserve"> </w:t>
      </w:r>
      <w:r w:rsidRPr="004D07A9">
        <w:t xml:space="preserve">years of experience in Development &amp; Testing. </w:t>
      </w:r>
    </w:p>
    <w:p w:rsidR="00FB389D" w:rsidRDefault="00603051" w:rsidP="00DF2A41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</w:pPr>
      <w:r w:rsidRPr="004D07A9">
        <w:t xml:space="preserve">Currently Working for </w:t>
      </w:r>
      <w:r w:rsidR="009E20C6" w:rsidRPr="00FB389D">
        <w:rPr>
          <w:b/>
        </w:rPr>
        <w:t>TATA Consultancy Services</w:t>
      </w:r>
      <w:r w:rsidR="00FB389D">
        <w:t>.</w:t>
      </w:r>
    </w:p>
    <w:p w:rsidR="00DF2A41" w:rsidRDefault="00603051" w:rsidP="00DF2A41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</w:pPr>
      <w:r w:rsidRPr="004D07A9">
        <w:t>Expertise in Software Development using MATLAB &amp; Embedded C.</w:t>
      </w:r>
    </w:p>
    <w:p w:rsidR="00DF2A41" w:rsidRPr="00DF2A41" w:rsidRDefault="00CF5757" w:rsidP="00DF2A41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</w:pPr>
      <w:r>
        <w:t>Verification and validation using unit testing and MIL/</w:t>
      </w:r>
      <w:proofErr w:type="spellStart"/>
      <w:r>
        <w:t>SILtesting</w:t>
      </w:r>
      <w:proofErr w:type="spellEnd"/>
      <w:r>
        <w:t>.</w:t>
      </w:r>
    </w:p>
    <w:p w:rsidR="00DF2A41" w:rsidRDefault="00CF5757" w:rsidP="00DF2A41">
      <w:pPr>
        <w:numPr>
          <w:ilvl w:val="0"/>
          <w:numId w:val="19"/>
        </w:numPr>
        <w:tabs>
          <w:tab w:val="left" w:pos="720"/>
        </w:tabs>
        <w:ind w:left="720" w:hanging="359"/>
        <w:jc w:val="both"/>
        <w:rPr>
          <w:rFonts w:ascii="Symbol" w:eastAsia="Symbol" w:hAnsi="Symbol" w:cs="Symbol"/>
        </w:rPr>
      </w:pPr>
      <w:r w:rsidRPr="00DF2A41">
        <w:rPr>
          <w:rFonts w:eastAsia="Symbol"/>
        </w:rPr>
        <w:t xml:space="preserve">Experience in </w:t>
      </w:r>
      <w:r w:rsidR="00ED4EE2" w:rsidRPr="00DF2A41">
        <w:rPr>
          <w:rFonts w:eastAsia="Symbol"/>
        </w:rPr>
        <w:t>S-Function.</w:t>
      </w:r>
    </w:p>
    <w:p w:rsidR="00DF2A41" w:rsidRDefault="00ED4EE2" w:rsidP="00DF2A41">
      <w:pPr>
        <w:numPr>
          <w:ilvl w:val="0"/>
          <w:numId w:val="19"/>
        </w:numPr>
        <w:tabs>
          <w:tab w:val="left" w:pos="720"/>
        </w:tabs>
        <w:ind w:left="720" w:hanging="359"/>
        <w:jc w:val="both"/>
        <w:rPr>
          <w:rFonts w:ascii="Symbol" w:eastAsia="Symbol" w:hAnsi="Symbol" w:cs="Symbol"/>
        </w:rPr>
      </w:pPr>
      <w:r>
        <w:t>Hands on experience of GUI.</w:t>
      </w:r>
    </w:p>
    <w:p w:rsidR="00DF2A41" w:rsidRDefault="00CF1C3C" w:rsidP="00DF2A41">
      <w:pPr>
        <w:numPr>
          <w:ilvl w:val="0"/>
          <w:numId w:val="19"/>
        </w:numPr>
        <w:tabs>
          <w:tab w:val="left" w:pos="720"/>
        </w:tabs>
        <w:ind w:left="720" w:hanging="359"/>
        <w:jc w:val="both"/>
        <w:rPr>
          <w:rFonts w:ascii="Symbol" w:eastAsia="Symbol" w:hAnsi="Symbol" w:cs="Symbol"/>
        </w:rPr>
      </w:pPr>
      <w:r w:rsidRPr="00DF2A41">
        <w:rPr>
          <w:rFonts w:eastAsia="Symbol"/>
        </w:rPr>
        <w:t xml:space="preserve">Auto code Generation using </w:t>
      </w:r>
      <w:proofErr w:type="gramStart"/>
      <w:r w:rsidRPr="00DF2A41">
        <w:rPr>
          <w:rFonts w:eastAsia="Symbol"/>
        </w:rPr>
        <w:t>Embedded</w:t>
      </w:r>
      <w:proofErr w:type="gramEnd"/>
      <w:r w:rsidRPr="00DF2A41">
        <w:rPr>
          <w:rFonts w:eastAsia="Symbol"/>
        </w:rPr>
        <w:t xml:space="preserve"> coder and also</w:t>
      </w:r>
      <w:r w:rsidR="00ED4EE2" w:rsidRPr="00DF2A41">
        <w:rPr>
          <w:rFonts w:eastAsia="Symbol"/>
        </w:rPr>
        <w:t xml:space="preserve"> having</w:t>
      </w:r>
      <w:r w:rsidRPr="00DF2A41">
        <w:rPr>
          <w:rFonts w:eastAsia="Symbol"/>
        </w:rPr>
        <w:t xml:space="preserve"> knowledge of Target</w:t>
      </w:r>
      <w:r w:rsidR="00ED4EE2" w:rsidRPr="00DF2A41">
        <w:rPr>
          <w:rFonts w:eastAsia="Symbol"/>
        </w:rPr>
        <w:t xml:space="preserve"> </w:t>
      </w:r>
      <w:r w:rsidRPr="00DF2A41">
        <w:rPr>
          <w:rFonts w:eastAsia="Symbol"/>
        </w:rPr>
        <w:t>link.</w:t>
      </w:r>
    </w:p>
    <w:p w:rsidR="00DF2A41" w:rsidRDefault="00603051" w:rsidP="00DF2A41">
      <w:pPr>
        <w:numPr>
          <w:ilvl w:val="0"/>
          <w:numId w:val="19"/>
        </w:numPr>
        <w:tabs>
          <w:tab w:val="left" w:pos="720"/>
        </w:tabs>
        <w:ind w:left="720" w:hanging="359"/>
        <w:jc w:val="both"/>
        <w:rPr>
          <w:rFonts w:ascii="Symbol" w:eastAsia="Symbol" w:hAnsi="Symbol" w:cs="Symbol"/>
        </w:rPr>
      </w:pPr>
      <w:r w:rsidRPr="004D07A9">
        <w:t xml:space="preserve">Willingness to accept multiple responsibilities and fulfilling the expectations for all the responsibilities delegated. </w:t>
      </w:r>
    </w:p>
    <w:p w:rsidR="00383FD3" w:rsidRPr="00DF2A41" w:rsidRDefault="00603051" w:rsidP="00DF2A41">
      <w:pPr>
        <w:numPr>
          <w:ilvl w:val="0"/>
          <w:numId w:val="19"/>
        </w:numPr>
        <w:tabs>
          <w:tab w:val="left" w:pos="720"/>
        </w:tabs>
        <w:ind w:left="720" w:hanging="359"/>
        <w:jc w:val="both"/>
        <w:rPr>
          <w:rFonts w:ascii="Symbol" w:eastAsia="Symbol" w:hAnsi="Symbol" w:cs="Symbol"/>
        </w:rPr>
      </w:pPr>
      <w:r w:rsidRPr="00DF2A41">
        <w:t>Capable of contributing either individually or as a team by taking up tasks and deliver with good quality on-time from start to completion with minimal help.</w:t>
      </w:r>
    </w:p>
    <w:p w:rsidR="00DF2A41" w:rsidRPr="00DF2A41" w:rsidRDefault="00DF2A41" w:rsidP="00DF2A41">
      <w:pPr>
        <w:tabs>
          <w:tab w:val="left" w:pos="720"/>
        </w:tabs>
        <w:ind w:left="720"/>
        <w:jc w:val="both"/>
        <w:rPr>
          <w:rFonts w:ascii="Symbol" w:eastAsia="Symbol" w:hAnsi="Symbol" w:cs="Symbol"/>
        </w:rPr>
      </w:pPr>
    </w:p>
    <w:p w:rsidR="002A7B7D" w:rsidRPr="004D07A9" w:rsidRDefault="00603051" w:rsidP="002A7B7D">
      <w:pPr>
        <w:pStyle w:val="Heading1"/>
        <w:pBdr>
          <w:top w:val="single" w:sz="4" w:space="1" w:color="008080"/>
          <w:left w:val="single" w:sz="4" w:space="4" w:color="008080"/>
          <w:bottom w:val="single" w:sz="4" w:space="0" w:color="008080"/>
          <w:right w:val="single" w:sz="4" w:space="4" w:color="008080"/>
        </w:pBdr>
        <w:shd w:val="clear" w:color="auto" w:fill="008080"/>
        <w:rPr>
          <w:rFonts w:ascii="Times New Roman" w:hAnsi="Times New Roman"/>
          <w:i w:val="0"/>
          <w:iCs/>
          <w:color w:val="FFFFFF"/>
          <w:sz w:val="24"/>
          <w:szCs w:val="24"/>
        </w:rPr>
      </w:pPr>
      <w:r w:rsidRPr="004D07A9">
        <w:rPr>
          <w:rFonts w:ascii="Times New Roman" w:hAnsi="Times New Roman"/>
          <w:i w:val="0"/>
          <w:iCs/>
          <w:color w:val="FFFFFF"/>
          <w:sz w:val="24"/>
          <w:szCs w:val="24"/>
        </w:rPr>
        <w:t>CORE COMPETENCIES</w:t>
      </w:r>
    </w:p>
    <w:p w:rsidR="0056092A" w:rsidRPr="004D07A9" w:rsidRDefault="007C7DE7" w:rsidP="0056092A">
      <w:pPr>
        <w:spacing w:line="120" w:lineRule="auto"/>
        <w:rPr>
          <w:lang w:val="en-GB"/>
        </w:rPr>
      </w:pPr>
    </w:p>
    <w:p w:rsidR="0056092A" w:rsidRPr="00C508EB" w:rsidRDefault="007C7DE7" w:rsidP="00856671">
      <w:pPr>
        <w:spacing w:line="276" w:lineRule="auto"/>
        <w:rPr>
          <w:sz w:val="16"/>
          <w:szCs w:val="16"/>
          <w:lang w:val="en-GB"/>
        </w:rPr>
        <w:sectPr w:rsidR="0056092A" w:rsidRPr="00C508EB" w:rsidSect="00C508EB">
          <w:pgSz w:w="12240" w:h="15840"/>
          <w:pgMar w:top="180" w:right="1080" w:bottom="1440" w:left="1080" w:header="288" w:footer="720" w:gutter="0"/>
          <w:cols w:space="720"/>
          <w:docGrid w:linePitch="360"/>
        </w:sectPr>
      </w:pPr>
    </w:p>
    <w:p w:rsidR="004D07A9" w:rsidRDefault="004D07A9" w:rsidP="00856671">
      <w:pPr>
        <w:spacing w:line="276" w:lineRule="auto"/>
        <w:ind w:right="-3147" w:firstLine="720"/>
        <w:rPr>
          <w:lang w:val="en-GB"/>
        </w:rPr>
      </w:pPr>
      <w:r w:rsidRPr="004D07A9">
        <w:rPr>
          <w:lang w:val="en-GB"/>
        </w:rPr>
        <w:lastRenderedPageBreak/>
        <w:t xml:space="preserve">Design Tool        </w:t>
      </w:r>
      <w:proofErr w:type="spellStart"/>
      <w:r w:rsidRPr="004D07A9">
        <w:rPr>
          <w:lang w:val="en-GB"/>
        </w:rPr>
        <w:t>MATLAB</w:t>
      </w:r>
      <w:proofErr w:type="gramStart"/>
      <w:r w:rsidRPr="004D07A9">
        <w:rPr>
          <w:lang w:val="en-GB"/>
        </w:rPr>
        <w:t>,Simulink,Stat</w:t>
      </w:r>
      <w:r w:rsidR="00DF2A41">
        <w:rPr>
          <w:lang w:val="en-GB"/>
        </w:rPr>
        <w:t>ef</w:t>
      </w:r>
      <w:r>
        <w:rPr>
          <w:lang w:val="en-GB"/>
        </w:rPr>
        <w:t>low</w:t>
      </w:r>
      <w:r w:rsidR="002F131C">
        <w:rPr>
          <w:lang w:val="en-GB"/>
        </w:rPr>
        <w:t>,Agile,Scrum</w:t>
      </w:r>
      <w:proofErr w:type="spellEnd"/>
      <w:proofErr w:type="gramEnd"/>
    </w:p>
    <w:p w:rsidR="008173F3" w:rsidRPr="004D07A9" w:rsidRDefault="00BF7E7E" w:rsidP="00856671">
      <w:pPr>
        <w:spacing w:line="276" w:lineRule="auto"/>
        <w:ind w:right="-1887" w:firstLine="720"/>
        <w:rPr>
          <w:lang w:val="en-GB"/>
        </w:rPr>
        <w:sectPr w:rsidR="008173F3" w:rsidRPr="004D07A9" w:rsidSect="00DF2A41">
          <w:type w:val="continuous"/>
          <w:pgSz w:w="12240" w:h="15840"/>
          <w:pgMar w:top="1440" w:right="1077" w:bottom="1440" w:left="1077" w:header="720" w:footer="720" w:gutter="0"/>
          <w:cols w:space="720"/>
          <w:docGrid w:linePitch="360"/>
        </w:sectPr>
      </w:pPr>
      <w:r>
        <w:rPr>
          <w:lang w:val="en-GB"/>
        </w:rPr>
        <w:t xml:space="preserve">Language            </w:t>
      </w:r>
      <w:r w:rsidR="00ED4EE2">
        <w:rPr>
          <w:lang w:val="en-GB"/>
        </w:rPr>
        <w:t xml:space="preserve">Good in </w:t>
      </w:r>
      <w:proofErr w:type="spellStart"/>
      <w:r w:rsidR="00ED4EE2">
        <w:rPr>
          <w:lang w:val="en-GB"/>
        </w:rPr>
        <w:t>C</w:t>
      </w:r>
      <w:proofErr w:type="gramStart"/>
      <w:r w:rsidR="008173F3">
        <w:rPr>
          <w:lang w:val="en-GB"/>
        </w:rPr>
        <w:t>,</w:t>
      </w:r>
      <w:r w:rsidR="00856671">
        <w:rPr>
          <w:lang w:val="en-GB"/>
        </w:rPr>
        <w:t>Basic</w:t>
      </w:r>
      <w:proofErr w:type="spellEnd"/>
      <w:proofErr w:type="gramEnd"/>
      <w:r w:rsidR="00856671">
        <w:rPr>
          <w:lang w:val="en-GB"/>
        </w:rPr>
        <w:t xml:space="preserve"> knowledge of </w:t>
      </w:r>
      <w:proofErr w:type="spellStart"/>
      <w:r w:rsidR="008173F3">
        <w:rPr>
          <w:lang w:val="en-GB"/>
        </w:rPr>
        <w:t>Autosar</w:t>
      </w:r>
      <w:proofErr w:type="spellEnd"/>
      <w:r w:rsidR="008173F3">
        <w:rPr>
          <w:lang w:val="en-GB"/>
        </w:rPr>
        <w:t>.</w:t>
      </w:r>
    </w:p>
    <w:p w:rsidR="00BF7E7E" w:rsidRDefault="00BF7E7E" w:rsidP="00856671">
      <w:pPr>
        <w:spacing w:line="276" w:lineRule="auto"/>
        <w:ind w:right="-4137"/>
        <w:jc w:val="both"/>
        <w:rPr>
          <w:lang w:val="en-GB"/>
        </w:rPr>
      </w:pPr>
      <w:r>
        <w:rPr>
          <w:iCs/>
          <w:sz w:val="16"/>
          <w:szCs w:val="16"/>
        </w:rPr>
        <w:lastRenderedPageBreak/>
        <w:tab/>
      </w:r>
      <w:r>
        <w:rPr>
          <w:lang w:val="en-GB"/>
        </w:rPr>
        <w:t xml:space="preserve">Protocol </w:t>
      </w:r>
      <w:r>
        <w:rPr>
          <w:lang w:val="en-GB"/>
        </w:rPr>
        <w:tab/>
        <w:t xml:space="preserve">  </w:t>
      </w:r>
      <w:r w:rsidR="00856671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BF7E7E">
        <w:rPr>
          <w:lang w:val="en-GB"/>
        </w:rPr>
        <w:t>UART</w:t>
      </w:r>
      <w:proofErr w:type="gramStart"/>
      <w:r w:rsidRPr="00BF7E7E">
        <w:rPr>
          <w:lang w:val="en-GB"/>
        </w:rPr>
        <w:t>,I2C,SPI,CAN</w:t>
      </w:r>
      <w:proofErr w:type="gramEnd"/>
      <w:r w:rsidR="008173F3">
        <w:rPr>
          <w:lang w:val="en-GB"/>
        </w:rPr>
        <w:t>.</w:t>
      </w:r>
    </w:p>
    <w:p w:rsidR="00FE1421" w:rsidRDefault="00FE1421" w:rsidP="00856671">
      <w:pPr>
        <w:spacing w:line="276" w:lineRule="auto"/>
        <w:ind w:right="-4137"/>
        <w:jc w:val="both"/>
        <w:rPr>
          <w:lang w:val="en-GB"/>
        </w:rPr>
      </w:pPr>
      <w:r>
        <w:rPr>
          <w:lang w:val="en-GB"/>
        </w:rPr>
        <w:tab/>
        <w:t>Standards</w:t>
      </w:r>
      <w:r>
        <w:rPr>
          <w:lang w:val="en-GB"/>
        </w:rPr>
        <w:tab/>
        <w:t xml:space="preserve">    ISO26262</w:t>
      </w:r>
      <w:proofErr w:type="gramStart"/>
      <w:r>
        <w:rPr>
          <w:lang w:val="en-GB"/>
        </w:rPr>
        <w:t>,MISRA</w:t>
      </w:r>
      <w:proofErr w:type="gramEnd"/>
    </w:p>
    <w:p w:rsidR="00FE1421" w:rsidRDefault="00FE1421" w:rsidP="00856671">
      <w:pPr>
        <w:spacing w:line="276" w:lineRule="auto"/>
        <w:ind w:right="-4137"/>
        <w:jc w:val="both"/>
        <w:rPr>
          <w:lang w:val="en-GB"/>
        </w:rPr>
      </w:pPr>
    </w:p>
    <w:p w:rsidR="00FE1421" w:rsidRDefault="00FE1421" w:rsidP="00856671">
      <w:pPr>
        <w:spacing w:line="276" w:lineRule="auto"/>
        <w:ind w:right="-4137"/>
        <w:jc w:val="both"/>
        <w:rPr>
          <w:lang w:val="en-GB"/>
        </w:rPr>
      </w:pPr>
    </w:p>
    <w:p w:rsidR="00FE1421" w:rsidRPr="002A6CCB" w:rsidRDefault="00FE1421" w:rsidP="00856671">
      <w:pPr>
        <w:spacing w:line="276" w:lineRule="auto"/>
        <w:ind w:right="-4137"/>
        <w:jc w:val="both"/>
        <w:rPr>
          <w:iCs/>
          <w:sz w:val="16"/>
          <w:szCs w:val="16"/>
        </w:rPr>
        <w:sectPr w:rsidR="00FE1421" w:rsidRPr="002A6CCB" w:rsidSect="002A7B7D">
          <w:type w:val="continuous"/>
          <w:pgSz w:w="12240" w:h="15840"/>
          <w:pgMar w:top="1440" w:right="1077" w:bottom="1440" w:left="1077" w:header="720" w:footer="720" w:gutter="0"/>
          <w:cols w:num="2" w:space="720"/>
          <w:docGrid w:linePitch="360"/>
        </w:sectPr>
      </w:pPr>
    </w:p>
    <w:p w:rsidR="00767319" w:rsidRPr="004D07A9" w:rsidRDefault="00603051" w:rsidP="00767319">
      <w:pPr>
        <w:pStyle w:val="Heading1"/>
        <w:pBdr>
          <w:top w:val="single" w:sz="4" w:space="1" w:color="008080"/>
          <w:left w:val="single" w:sz="4" w:space="4" w:color="008080"/>
          <w:bottom w:val="single" w:sz="4" w:space="0" w:color="008080"/>
          <w:right w:val="single" w:sz="4" w:space="4" w:color="008080"/>
        </w:pBdr>
        <w:shd w:val="clear" w:color="auto" w:fill="008080"/>
        <w:rPr>
          <w:rFonts w:ascii="Times New Roman" w:hAnsi="Times New Roman"/>
          <w:i w:val="0"/>
          <w:iCs/>
          <w:color w:val="FFFFFF"/>
          <w:sz w:val="24"/>
          <w:szCs w:val="24"/>
        </w:rPr>
      </w:pPr>
      <w:r w:rsidRPr="004D07A9">
        <w:rPr>
          <w:rFonts w:ascii="Times New Roman" w:hAnsi="Times New Roman"/>
          <w:i w:val="0"/>
          <w:iCs/>
          <w:color w:val="FFFFFF"/>
          <w:sz w:val="24"/>
          <w:szCs w:val="24"/>
        </w:rPr>
        <w:lastRenderedPageBreak/>
        <w:t>CAREER HIGHLIGHTS</w:t>
      </w:r>
    </w:p>
    <w:p w:rsidR="002A6CCB" w:rsidRDefault="002A6CCB" w:rsidP="00DF2A41">
      <w:pPr>
        <w:tabs>
          <w:tab w:val="left" w:pos="4140"/>
        </w:tabs>
        <w:spacing w:line="360" w:lineRule="auto"/>
        <w:jc w:val="both"/>
        <w:rPr>
          <w:b/>
          <w:iCs/>
          <w:sz w:val="16"/>
          <w:szCs w:val="16"/>
        </w:rPr>
      </w:pPr>
    </w:p>
    <w:p w:rsidR="009E20C6" w:rsidRDefault="009E20C6" w:rsidP="00DF2A41">
      <w:pPr>
        <w:tabs>
          <w:tab w:val="left" w:pos="4140"/>
        </w:tabs>
        <w:spacing w:line="360" w:lineRule="auto"/>
        <w:jc w:val="both"/>
        <w:rPr>
          <w:b/>
          <w:iCs/>
        </w:rPr>
      </w:pPr>
      <w:proofErr w:type="gramStart"/>
      <w:r>
        <w:rPr>
          <w:b/>
          <w:iCs/>
        </w:rPr>
        <w:t>TATA Consultancy Services (</w:t>
      </w:r>
      <w:proofErr w:type="spellStart"/>
      <w:r w:rsidR="008166EE">
        <w:rPr>
          <w:b/>
          <w:iCs/>
        </w:rPr>
        <w:t>S</w:t>
      </w:r>
      <w:r w:rsidR="00A8488E" w:rsidRPr="00A30C09">
        <w:rPr>
          <w:b/>
          <w:iCs/>
        </w:rPr>
        <w:t>unAnd</w:t>
      </w:r>
      <w:proofErr w:type="spellEnd"/>
      <w:r w:rsidR="00A8488E" w:rsidRPr="00A30C09">
        <w:rPr>
          <w:b/>
          <w:iCs/>
        </w:rPr>
        <w:t xml:space="preserve"> Technologies and</w:t>
      </w:r>
      <w:r w:rsidR="004D07A9" w:rsidRPr="00A30C09">
        <w:rPr>
          <w:b/>
          <w:iCs/>
        </w:rPr>
        <w:t xml:space="preserve"> services </w:t>
      </w:r>
      <w:proofErr w:type="spellStart"/>
      <w:r w:rsidR="004D07A9" w:rsidRPr="00A30C09">
        <w:rPr>
          <w:b/>
          <w:iCs/>
        </w:rPr>
        <w:t>Pvt</w:t>
      </w:r>
      <w:proofErr w:type="spellEnd"/>
      <w:r w:rsidR="004D07A9" w:rsidRPr="00A30C09">
        <w:rPr>
          <w:b/>
          <w:iCs/>
        </w:rPr>
        <w:t xml:space="preserve"> Ltd.</w:t>
      </w:r>
      <w:r>
        <w:rPr>
          <w:b/>
          <w:iCs/>
        </w:rPr>
        <w:t>)</w:t>
      </w:r>
      <w:proofErr w:type="gramEnd"/>
    </w:p>
    <w:p w:rsidR="004D07A9" w:rsidRPr="00A30C09" w:rsidRDefault="00ED4EE2" w:rsidP="00DF2A41">
      <w:pPr>
        <w:tabs>
          <w:tab w:val="left" w:pos="4140"/>
        </w:tabs>
        <w:spacing w:line="360" w:lineRule="auto"/>
        <w:jc w:val="both"/>
        <w:rPr>
          <w:b/>
          <w:iCs/>
        </w:rPr>
      </w:pPr>
      <w:r>
        <w:rPr>
          <w:b/>
          <w:iCs/>
        </w:rPr>
        <w:t>(J</w:t>
      </w:r>
      <w:r w:rsidR="008166EE">
        <w:rPr>
          <w:b/>
          <w:iCs/>
        </w:rPr>
        <w:t>uly 2017-Till Date)</w:t>
      </w:r>
    </w:p>
    <w:p w:rsidR="004D07A9" w:rsidRPr="00D84F85" w:rsidRDefault="00ED4EE2" w:rsidP="00DF2A41">
      <w:pPr>
        <w:tabs>
          <w:tab w:val="left" w:pos="4140"/>
        </w:tabs>
        <w:spacing w:line="360" w:lineRule="auto"/>
        <w:jc w:val="both"/>
        <w:rPr>
          <w:b/>
          <w:iCs/>
        </w:rPr>
      </w:pPr>
      <w:r>
        <w:rPr>
          <w:b/>
          <w:iCs/>
        </w:rPr>
        <w:t>Model Based D</w:t>
      </w:r>
      <w:r w:rsidR="004D07A9">
        <w:rPr>
          <w:b/>
          <w:iCs/>
        </w:rPr>
        <w:t>esign (MBD)</w:t>
      </w:r>
      <w:r w:rsidR="004D07A9" w:rsidRPr="00D84F85">
        <w:rPr>
          <w:b/>
          <w:iCs/>
        </w:rPr>
        <w:t xml:space="preserve"> Developer</w:t>
      </w:r>
      <w:r w:rsidR="004D07A9">
        <w:rPr>
          <w:b/>
          <w:iCs/>
        </w:rPr>
        <w:t>.</w:t>
      </w:r>
    </w:p>
    <w:p w:rsidR="008173F3" w:rsidRPr="008173F3" w:rsidRDefault="004D07A9" w:rsidP="008173F3">
      <w:pPr>
        <w:pStyle w:val="ListParagraph"/>
        <w:widowControl/>
        <w:numPr>
          <w:ilvl w:val="0"/>
          <w:numId w:val="18"/>
        </w:numPr>
        <w:tabs>
          <w:tab w:val="left" w:pos="4140"/>
        </w:tabs>
        <w:suppressAutoHyphens w:val="0"/>
        <w:overflowPunct/>
        <w:autoSpaceDE/>
        <w:spacing w:after="160" w:line="360" w:lineRule="auto"/>
        <w:contextualSpacing/>
        <w:jc w:val="both"/>
        <w:rPr>
          <w:rFonts w:cs="Times New Roman"/>
          <w:i/>
          <w:iCs/>
          <w:sz w:val="24"/>
          <w:szCs w:val="24"/>
        </w:rPr>
      </w:pPr>
      <w:r w:rsidRPr="00D84F85">
        <w:rPr>
          <w:rFonts w:cs="Times New Roman"/>
          <w:iCs/>
          <w:sz w:val="24"/>
          <w:szCs w:val="24"/>
        </w:rPr>
        <w:t xml:space="preserve">Involved in daily basis tasks of </w:t>
      </w:r>
      <w:r w:rsidR="00ED4EE2">
        <w:rPr>
          <w:rFonts w:cs="Times New Roman"/>
          <w:iCs/>
          <w:sz w:val="24"/>
          <w:szCs w:val="24"/>
        </w:rPr>
        <w:t>C</w:t>
      </w:r>
      <w:r w:rsidRPr="00D84F85">
        <w:rPr>
          <w:rFonts w:cs="Times New Roman"/>
          <w:iCs/>
          <w:sz w:val="24"/>
          <w:szCs w:val="24"/>
        </w:rPr>
        <w:t>reating,</w:t>
      </w:r>
      <w:r w:rsidR="00ED4EE2">
        <w:rPr>
          <w:rFonts w:cs="Times New Roman"/>
          <w:iCs/>
          <w:sz w:val="24"/>
          <w:szCs w:val="24"/>
        </w:rPr>
        <w:t xml:space="preserve"> D</w:t>
      </w:r>
      <w:r w:rsidRPr="00D84F85">
        <w:rPr>
          <w:rFonts w:cs="Times New Roman"/>
          <w:iCs/>
          <w:sz w:val="24"/>
          <w:szCs w:val="24"/>
        </w:rPr>
        <w:t>ebuggin</w:t>
      </w:r>
      <w:r w:rsidR="00ED4EE2">
        <w:rPr>
          <w:rFonts w:cs="Times New Roman"/>
          <w:iCs/>
          <w:sz w:val="24"/>
          <w:szCs w:val="24"/>
        </w:rPr>
        <w:t xml:space="preserve">g C code generated from MATLAB </w:t>
      </w:r>
      <w:r w:rsidRPr="00D84F85">
        <w:rPr>
          <w:rFonts w:cs="Times New Roman"/>
          <w:iCs/>
          <w:sz w:val="24"/>
          <w:szCs w:val="24"/>
        </w:rPr>
        <w:t>model</w:t>
      </w:r>
      <w:r w:rsidR="00ED4EE2">
        <w:rPr>
          <w:rFonts w:cs="Times New Roman"/>
          <w:iCs/>
          <w:sz w:val="24"/>
          <w:szCs w:val="24"/>
        </w:rPr>
        <w:t>.</w:t>
      </w:r>
    </w:p>
    <w:p w:rsidR="008173F3" w:rsidRPr="008173F3" w:rsidRDefault="008173F3" w:rsidP="008173F3">
      <w:pPr>
        <w:pStyle w:val="ListParagraph"/>
        <w:widowControl/>
        <w:numPr>
          <w:ilvl w:val="0"/>
          <w:numId w:val="18"/>
        </w:numPr>
        <w:tabs>
          <w:tab w:val="left" w:pos="4140"/>
        </w:tabs>
        <w:suppressAutoHyphens w:val="0"/>
        <w:overflowPunct/>
        <w:autoSpaceDE/>
        <w:spacing w:after="160" w:line="360" w:lineRule="auto"/>
        <w:contextualSpacing/>
        <w:jc w:val="both"/>
        <w:rPr>
          <w:rFonts w:cs="Times New Roman"/>
          <w:i/>
          <w:iCs/>
          <w:sz w:val="24"/>
          <w:szCs w:val="24"/>
        </w:rPr>
      </w:pPr>
      <w:r>
        <w:rPr>
          <w:rFonts w:cs="Times New Roman"/>
          <w:iCs/>
          <w:sz w:val="24"/>
          <w:szCs w:val="24"/>
        </w:rPr>
        <w:t xml:space="preserve">Work on Power Train ECU (Battery Management </w:t>
      </w:r>
      <w:proofErr w:type="spellStart"/>
      <w:r>
        <w:rPr>
          <w:rFonts w:cs="Times New Roman"/>
          <w:iCs/>
          <w:sz w:val="24"/>
          <w:szCs w:val="24"/>
        </w:rPr>
        <w:t>System,Motor</w:t>
      </w:r>
      <w:proofErr w:type="spellEnd"/>
      <w:r>
        <w:rPr>
          <w:rFonts w:cs="Times New Roman"/>
          <w:iCs/>
          <w:sz w:val="24"/>
          <w:szCs w:val="24"/>
        </w:rPr>
        <w:t xml:space="preserve"> and Hybrid control unit )</w:t>
      </w:r>
    </w:p>
    <w:p w:rsidR="005616A2" w:rsidRPr="0017508E" w:rsidRDefault="00ED4EE2" w:rsidP="005616A2">
      <w:pPr>
        <w:pStyle w:val="ListParagraph"/>
        <w:widowControl/>
        <w:numPr>
          <w:ilvl w:val="0"/>
          <w:numId w:val="18"/>
        </w:numPr>
        <w:tabs>
          <w:tab w:val="left" w:pos="4140"/>
        </w:tabs>
        <w:suppressAutoHyphens w:val="0"/>
        <w:overflowPunct/>
        <w:autoSpaceDE/>
        <w:spacing w:after="160" w:line="360" w:lineRule="auto"/>
        <w:contextualSpacing/>
        <w:jc w:val="both"/>
        <w:rPr>
          <w:rFonts w:cs="Times New Roman"/>
          <w:i/>
          <w:iCs/>
          <w:sz w:val="24"/>
          <w:szCs w:val="24"/>
        </w:rPr>
      </w:pPr>
      <w:r>
        <w:rPr>
          <w:rFonts w:cs="Times New Roman"/>
          <w:iCs/>
          <w:sz w:val="24"/>
          <w:szCs w:val="24"/>
        </w:rPr>
        <w:t>Creating the model as per Client requirement, D</w:t>
      </w:r>
      <w:r w:rsidR="004D07A9" w:rsidRPr="00D84F85">
        <w:rPr>
          <w:rFonts w:cs="Times New Roman"/>
          <w:iCs/>
          <w:sz w:val="24"/>
          <w:szCs w:val="24"/>
        </w:rPr>
        <w:t>e</w:t>
      </w:r>
      <w:r>
        <w:rPr>
          <w:rFonts w:cs="Times New Roman"/>
          <w:iCs/>
          <w:sz w:val="24"/>
          <w:szCs w:val="24"/>
        </w:rPr>
        <w:t>bugging, MIL, C code generation and</w:t>
      </w:r>
      <w:r w:rsidR="004D07A9" w:rsidRPr="00D84F85">
        <w:rPr>
          <w:rFonts w:cs="Times New Roman"/>
          <w:iCs/>
          <w:sz w:val="24"/>
          <w:szCs w:val="24"/>
        </w:rPr>
        <w:t xml:space="preserve"> SIL</w:t>
      </w:r>
      <w:r w:rsidR="009B5062">
        <w:rPr>
          <w:rFonts w:cs="Times New Roman"/>
          <w:iCs/>
          <w:sz w:val="24"/>
          <w:szCs w:val="24"/>
        </w:rPr>
        <w:t>.</w:t>
      </w:r>
    </w:p>
    <w:p w:rsidR="0017508E" w:rsidRPr="002A6CCB" w:rsidRDefault="0017508E" w:rsidP="005616A2">
      <w:pPr>
        <w:pStyle w:val="ListParagraph"/>
        <w:widowControl/>
        <w:numPr>
          <w:ilvl w:val="0"/>
          <w:numId w:val="18"/>
        </w:numPr>
        <w:tabs>
          <w:tab w:val="left" w:pos="4140"/>
        </w:tabs>
        <w:suppressAutoHyphens w:val="0"/>
        <w:overflowPunct/>
        <w:autoSpaceDE/>
        <w:spacing w:after="160" w:line="360" w:lineRule="auto"/>
        <w:contextualSpacing/>
        <w:jc w:val="both"/>
        <w:rPr>
          <w:rFonts w:cs="Times New Roman"/>
          <w:i/>
          <w:iCs/>
          <w:sz w:val="24"/>
          <w:szCs w:val="24"/>
        </w:rPr>
      </w:pPr>
      <w:r>
        <w:rPr>
          <w:rFonts w:cs="Times New Roman"/>
          <w:iCs/>
          <w:sz w:val="24"/>
          <w:szCs w:val="24"/>
        </w:rPr>
        <w:t xml:space="preserve">Having Good knowledge and Experience about EV and HEV and its Management system. </w:t>
      </w:r>
    </w:p>
    <w:p w:rsidR="005616A2" w:rsidRPr="004D07A9" w:rsidRDefault="00603051" w:rsidP="005616A2">
      <w:pPr>
        <w:pStyle w:val="Heading1"/>
        <w:pBdr>
          <w:top w:val="single" w:sz="4" w:space="1" w:color="008080"/>
          <w:left w:val="single" w:sz="4" w:space="4" w:color="008080"/>
          <w:bottom w:val="single" w:sz="4" w:space="0" w:color="008080"/>
          <w:right w:val="single" w:sz="4" w:space="4" w:color="008080"/>
        </w:pBdr>
        <w:shd w:val="clear" w:color="auto" w:fill="008080"/>
        <w:tabs>
          <w:tab w:val="right" w:pos="10080"/>
        </w:tabs>
        <w:rPr>
          <w:rFonts w:ascii="Times New Roman" w:hAnsi="Times New Roman"/>
          <w:i w:val="0"/>
          <w:iCs/>
          <w:color w:val="FFFFFF"/>
          <w:sz w:val="24"/>
          <w:szCs w:val="24"/>
        </w:rPr>
      </w:pPr>
      <w:r w:rsidRPr="004D07A9">
        <w:rPr>
          <w:rFonts w:ascii="Times New Roman" w:hAnsi="Times New Roman"/>
          <w:i w:val="0"/>
          <w:iCs/>
          <w:color w:val="FFFFFF"/>
          <w:sz w:val="24"/>
          <w:szCs w:val="24"/>
        </w:rPr>
        <w:t>PROJECT DETAILS</w:t>
      </w:r>
      <w:r w:rsidRPr="004D07A9">
        <w:rPr>
          <w:rFonts w:ascii="Times New Roman" w:hAnsi="Times New Roman"/>
          <w:i w:val="0"/>
          <w:iCs/>
          <w:color w:val="FFFFFF"/>
          <w:sz w:val="24"/>
          <w:szCs w:val="24"/>
        </w:rPr>
        <w:tab/>
      </w:r>
      <w:r w:rsidRPr="004D07A9">
        <w:rPr>
          <w:rFonts w:ascii="Times New Roman" w:hAnsi="Times New Roman"/>
          <w:b w:val="0"/>
          <w:sz w:val="24"/>
          <w:szCs w:val="24"/>
        </w:rPr>
        <w:t xml:space="preserve">             </w:t>
      </w:r>
    </w:p>
    <w:p w:rsidR="005616A2" w:rsidRPr="00C508EB" w:rsidRDefault="007C7DE7" w:rsidP="001614A4">
      <w:pPr>
        <w:shd w:val="clear" w:color="auto" w:fill="FFFFFF"/>
        <w:rPr>
          <w:b/>
          <w:bCs/>
          <w:color w:val="000000"/>
          <w:sz w:val="16"/>
          <w:szCs w:val="16"/>
          <w:lang w:eastAsia="en-IN"/>
        </w:rPr>
      </w:pPr>
    </w:p>
    <w:p w:rsidR="00ED4EE2" w:rsidRPr="00ED4EE2" w:rsidRDefault="00603051" w:rsidP="0017508E">
      <w:pPr>
        <w:shd w:val="clear" w:color="auto" w:fill="FFFFFF"/>
        <w:spacing w:line="276" w:lineRule="auto"/>
        <w:rPr>
          <w:b/>
          <w:bCs/>
          <w:color w:val="000000"/>
          <w:u w:val="single"/>
          <w:lang w:eastAsia="en-IN"/>
        </w:rPr>
      </w:pPr>
      <w:r w:rsidRPr="004D07A9">
        <w:rPr>
          <w:b/>
          <w:bCs/>
          <w:color w:val="000000"/>
          <w:u w:val="single"/>
          <w:lang w:eastAsia="en-IN"/>
        </w:rPr>
        <w:t xml:space="preserve">Project </w:t>
      </w:r>
      <w:r w:rsidRPr="00DF2A41">
        <w:rPr>
          <w:b/>
          <w:bCs/>
          <w:color w:val="000000"/>
          <w:u w:val="single"/>
          <w:lang w:eastAsia="en-IN"/>
        </w:rPr>
        <w:t>#</w:t>
      </w:r>
      <w:proofErr w:type="gramStart"/>
      <w:r w:rsidRPr="00DF2A41">
        <w:rPr>
          <w:b/>
          <w:bCs/>
          <w:color w:val="000000"/>
          <w:u w:val="single"/>
          <w:lang w:eastAsia="en-IN"/>
        </w:rPr>
        <w:t>1</w:t>
      </w:r>
      <w:r w:rsidRPr="00DF2A41">
        <w:rPr>
          <w:b/>
          <w:bCs/>
          <w:color w:val="000000"/>
          <w:lang w:eastAsia="en-IN"/>
        </w:rPr>
        <w:t xml:space="preserve"> </w:t>
      </w:r>
      <w:r w:rsidR="00DF2A41" w:rsidRPr="00DF2A41">
        <w:rPr>
          <w:b/>
          <w:bCs/>
          <w:color w:val="000000"/>
          <w:lang w:eastAsia="en-IN"/>
        </w:rPr>
        <w:t>:</w:t>
      </w:r>
      <w:proofErr w:type="gramEnd"/>
      <w:r w:rsidR="00DF2A41" w:rsidRPr="00DF2A41">
        <w:rPr>
          <w:b/>
          <w:bCs/>
          <w:color w:val="000000"/>
          <w:lang w:eastAsia="en-IN"/>
        </w:rPr>
        <w:t xml:space="preserve"> Battery Management System</w:t>
      </w:r>
      <w:r w:rsidR="008173F3">
        <w:rPr>
          <w:b/>
          <w:bCs/>
          <w:color w:val="000000"/>
          <w:lang w:eastAsia="en-IN"/>
        </w:rPr>
        <w:t xml:space="preserve"> </w:t>
      </w:r>
    </w:p>
    <w:p w:rsidR="00D14814" w:rsidRPr="004D07A9" w:rsidRDefault="00603051" w:rsidP="0017508E">
      <w:pPr>
        <w:shd w:val="clear" w:color="auto" w:fill="FFFFFF"/>
        <w:spacing w:line="276" w:lineRule="auto"/>
        <w:rPr>
          <w:lang w:eastAsia="en-IN"/>
        </w:rPr>
      </w:pPr>
      <w:proofErr w:type="gramStart"/>
      <w:r w:rsidRPr="002A6CCB">
        <w:rPr>
          <w:b/>
          <w:u w:val="single"/>
          <w:lang w:eastAsia="en-IN"/>
        </w:rPr>
        <w:t>Industry</w:t>
      </w:r>
      <w:r w:rsidR="004D07A9">
        <w:rPr>
          <w:lang w:eastAsia="en-IN"/>
        </w:rPr>
        <w:t xml:space="preserve"> :</w:t>
      </w:r>
      <w:proofErr w:type="gramEnd"/>
      <w:r w:rsidR="004D07A9">
        <w:rPr>
          <w:lang w:eastAsia="en-IN"/>
        </w:rPr>
        <w:t xml:space="preserve"> </w:t>
      </w:r>
      <w:r w:rsidR="00DF2A41">
        <w:rPr>
          <w:lang w:eastAsia="en-IN"/>
        </w:rPr>
        <w:t xml:space="preserve">   </w:t>
      </w:r>
      <w:r w:rsidR="004D07A9">
        <w:rPr>
          <w:lang w:eastAsia="en-IN"/>
        </w:rPr>
        <w:t>Automotive</w:t>
      </w:r>
      <w:r w:rsidR="00764974">
        <w:rPr>
          <w:lang w:eastAsia="en-IN"/>
        </w:rPr>
        <w:t>.</w:t>
      </w:r>
    </w:p>
    <w:p w:rsidR="007E3B7D" w:rsidRPr="00CE1ABF" w:rsidRDefault="00603051" w:rsidP="0017508E">
      <w:pPr>
        <w:shd w:val="clear" w:color="auto" w:fill="FFFFFF"/>
        <w:spacing w:line="276" w:lineRule="auto"/>
        <w:rPr>
          <w:lang w:eastAsia="en-IN"/>
        </w:rPr>
      </w:pPr>
      <w:proofErr w:type="gramStart"/>
      <w:r w:rsidRPr="002A6CCB">
        <w:rPr>
          <w:b/>
          <w:u w:val="single"/>
          <w:lang w:eastAsia="en-IN"/>
        </w:rPr>
        <w:t>Descriptio</w:t>
      </w:r>
      <w:r w:rsidR="00B70636" w:rsidRPr="002A6CCB">
        <w:rPr>
          <w:b/>
          <w:u w:val="single"/>
          <w:lang w:eastAsia="en-IN"/>
        </w:rPr>
        <w:t>n</w:t>
      </w:r>
      <w:r w:rsidR="00B70636">
        <w:rPr>
          <w:b/>
          <w:lang w:eastAsia="en-IN"/>
        </w:rPr>
        <w:t xml:space="preserve"> :</w:t>
      </w:r>
      <w:proofErr w:type="gramEnd"/>
      <w:r w:rsidR="00B70636">
        <w:rPr>
          <w:b/>
          <w:lang w:eastAsia="en-IN"/>
        </w:rPr>
        <w:t xml:space="preserve"> </w:t>
      </w:r>
      <w:r w:rsidR="00B70636" w:rsidRPr="007E3B7D">
        <w:rPr>
          <w:lang w:eastAsia="en-IN"/>
        </w:rPr>
        <w:t>Battery Management System can be defined as A set of block</w:t>
      </w:r>
      <w:r w:rsidR="007E3B7D">
        <w:rPr>
          <w:lang w:eastAsia="en-IN"/>
        </w:rPr>
        <w:t xml:space="preserve"> </w:t>
      </w:r>
      <w:r w:rsidR="00B70636" w:rsidRPr="007E3B7D">
        <w:rPr>
          <w:lang w:eastAsia="en-IN"/>
        </w:rPr>
        <w:t xml:space="preserve">performing various </w:t>
      </w:r>
      <w:r w:rsidR="002A6CCB">
        <w:rPr>
          <w:lang w:eastAsia="en-IN"/>
        </w:rPr>
        <w:t xml:space="preserve">   </w:t>
      </w:r>
      <w:r w:rsidR="00B70636" w:rsidRPr="007E3B7D">
        <w:rPr>
          <w:lang w:eastAsia="en-IN"/>
        </w:rPr>
        <w:t xml:space="preserve">activities </w:t>
      </w:r>
      <w:r w:rsidR="007E3B7D" w:rsidRPr="007E3B7D">
        <w:rPr>
          <w:lang w:eastAsia="en-IN"/>
        </w:rPr>
        <w:t>of the battery</w:t>
      </w:r>
      <w:r w:rsidR="00B70636" w:rsidRPr="007E3B7D">
        <w:rPr>
          <w:lang w:eastAsia="en-IN"/>
        </w:rPr>
        <w:t xml:space="preserve"> which monitor and </w:t>
      </w:r>
      <w:r w:rsidR="007E3B7D" w:rsidRPr="007E3B7D">
        <w:rPr>
          <w:lang w:eastAsia="en-IN"/>
        </w:rPr>
        <w:t xml:space="preserve">calculate the SOC and SOH kind of parameters in accordance with the need of the system and all of them are used to improve the Efficiency </w:t>
      </w:r>
      <w:r w:rsidR="007E3B7D">
        <w:rPr>
          <w:lang w:eastAsia="en-IN"/>
        </w:rPr>
        <w:t>and Reliability of Battery pack along with helps to increase the Battery life.</w:t>
      </w:r>
    </w:p>
    <w:p w:rsidR="00D14814" w:rsidRPr="004D07A9" w:rsidRDefault="00603051" w:rsidP="0017508E">
      <w:pPr>
        <w:shd w:val="clear" w:color="auto" w:fill="FFFFFF"/>
        <w:spacing w:line="276" w:lineRule="auto"/>
        <w:rPr>
          <w:lang w:eastAsia="en-IN"/>
        </w:rPr>
      </w:pPr>
      <w:proofErr w:type="gramStart"/>
      <w:r w:rsidRPr="002A6CCB">
        <w:rPr>
          <w:b/>
          <w:u w:val="single"/>
          <w:lang w:eastAsia="en-IN"/>
        </w:rPr>
        <w:t>Role</w:t>
      </w:r>
      <w:r w:rsidRPr="004D07A9">
        <w:rPr>
          <w:lang w:eastAsia="en-IN"/>
        </w:rPr>
        <w:t xml:space="preserve"> :</w:t>
      </w:r>
      <w:proofErr w:type="gramEnd"/>
      <w:r w:rsidRPr="004D07A9">
        <w:rPr>
          <w:lang w:eastAsia="en-IN"/>
        </w:rPr>
        <w:t xml:space="preserve"> </w:t>
      </w:r>
      <w:r w:rsidR="004D07A9">
        <w:rPr>
          <w:lang w:eastAsia="en-IN"/>
        </w:rPr>
        <w:t>Developer</w:t>
      </w:r>
      <w:r w:rsidR="006154FA">
        <w:rPr>
          <w:lang w:eastAsia="en-IN"/>
        </w:rPr>
        <w:t>.</w:t>
      </w:r>
    </w:p>
    <w:p w:rsidR="0017508E" w:rsidRDefault="0017508E" w:rsidP="002A6CCB">
      <w:pPr>
        <w:shd w:val="clear" w:color="auto" w:fill="FFFFFF"/>
        <w:spacing w:line="276" w:lineRule="auto"/>
        <w:rPr>
          <w:b/>
          <w:u w:val="single"/>
          <w:lang w:eastAsia="en-IN"/>
        </w:rPr>
      </w:pPr>
    </w:p>
    <w:p w:rsidR="0017508E" w:rsidRDefault="0017508E" w:rsidP="002A6CCB">
      <w:pPr>
        <w:shd w:val="clear" w:color="auto" w:fill="FFFFFF"/>
        <w:spacing w:line="276" w:lineRule="auto"/>
        <w:rPr>
          <w:b/>
          <w:u w:val="single"/>
          <w:lang w:eastAsia="en-IN"/>
        </w:rPr>
      </w:pPr>
    </w:p>
    <w:p w:rsidR="0017508E" w:rsidRDefault="0017508E" w:rsidP="002A6CCB">
      <w:pPr>
        <w:shd w:val="clear" w:color="auto" w:fill="FFFFFF"/>
        <w:spacing w:line="276" w:lineRule="auto"/>
        <w:rPr>
          <w:b/>
          <w:u w:val="single"/>
          <w:lang w:eastAsia="en-IN"/>
        </w:rPr>
      </w:pPr>
    </w:p>
    <w:p w:rsidR="0017508E" w:rsidRDefault="0017508E" w:rsidP="002A6CCB">
      <w:pPr>
        <w:shd w:val="clear" w:color="auto" w:fill="FFFFFF"/>
        <w:spacing w:line="276" w:lineRule="auto"/>
        <w:rPr>
          <w:b/>
          <w:u w:val="single"/>
          <w:lang w:eastAsia="en-IN"/>
        </w:rPr>
      </w:pPr>
    </w:p>
    <w:p w:rsidR="002A6CCB" w:rsidRPr="004D07A9" w:rsidRDefault="00603051" w:rsidP="002A6CCB">
      <w:pPr>
        <w:shd w:val="clear" w:color="auto" w:fill="FFFFFF"/>
        <w:spacing w:line="276" w:lineRule="auto"/>
        <w:rPr>
          <w:color w:val="000000"/>
          <w:lang w:eastAsia="en-IN"/>
        </w:rPr>
      </w:pPr>
      <w:r w:rsidRPr="002A6CCB">
        <w:rPr>
          <w:b/>
          <w:u w:val="single"/>
          <w:lang w:eastAsia="en-IN"/>
        </w:rPr>
        <w:t xml:space="preserve">Software/Languages &amp; Special </w:t>
      </w:r>
      <w:proofErr w:type="gramStart"/>
      <w:r w:rsidRPr="002A6CCB">
        <w:rPr>
          <w:b/>
          <w:color w:val="000000"/>
          <w:u w:val="single"/>
          <w:lang w:eastAsia="en-IN"/>
        </w:rPr>
        <w:t>Tools</w:t>
      </w:r>
      <w:r w:rsidRPr="004D07A9">
        <w:rPr>
          <w:color w:val="000000"/>
          <w:lang w:eastAsia="en-IN"/>
        </w:rPr>
        <w:t xml:space="preserve"> :</w:t>
      </w:r>
      <w:proofErr w:type="gramEnd"/>
      <w:r w:rsidRPr="004D07A9">
        <w:rPr>
          <w:color w:val="000000"/>
          <w:lang w:eastAsia="en-IN"/>
        </w:rPr>
        <w:t xml:space="preserve"> MATLAB &amp; </w:t>
      </w:r>
      <w:proofErr w:type="spellStart"/>
      <w:r w:rsidRPr="004D07A9">
        <w:rPr>
          <w:color w:val="000000"/>
          <w:lang w:eastAsia="en-IN"/>
        </w:rPr>
        <w:t>Simulink</w:t>
      </w:r>
      <w:proofErr w:type="spellEnd"/>
      <w:r w:rsidRPr="004D07A9">
        <w:rPr>
          <w:color w:val="000000"/>
          <w:lang w:eastAsia="en-IN"/>
        </w:rPr>
        <w:t>.</w:t>
      </w:r>
    </w:p>
    <w:p w:rsidR="00C508EB" w:rsidRDefault="00C508EB" w:rsidP="002A6CCB">
      <w:pPr>
        <w:shd w:val="clear" w:color="auto" w:fill="FFFFFF"/>
        <w:spacing w:line="276" w:lineRule="auto"/>
        <w:rPr>
          <w:b/>
          <w:bCs/>
          <w:color w:val="000000"/>
          <w:u w:val="single"/>
          <w:lang w:eastAsia="en-IN"/>
        </w:rPr>
      </w:pPr>
    </w:p>
    <w:p w:rsidR="005A2922" w:rsidRPr="004D07A9" w:rsidRDefault="00603051" w:rsidP="002A6CCB">
      <w:pPr>
        <w:shd w:val="clear" w:color="auto" w:fill="FFFFFF"/>
        <w:spacing w:line="276" w:lineRule="auto"/>
        <w:rPr>
          <w:bCs/>
          <w:color w:val="000000"/>
          <w:lang w:eastAsia="en-IN"/>
        </w:rPr>
      </w:pPr>
      <w:proofErr w:type="gramStart"/>
      <w:r w:rsidRPr="002A6CCB">
        <w:rPr>
          <w:b/>
          <w:bCs/>
          <w:color w:val="000000"/>
          <w:u w:val="single"/>
          <w:lang w:eastAsia="en-IN"/>
        </w:rPr>
        <w:t>Responsibilities</w:t>
      </w:r>
      <w:r w:rsidRPr="004D07A9">
        <w:rPr>
          <w:b/>
          <w:bCs/>
          <w:color w:val="000000"/>
          <w:lang w:eastAsia="en-IN"/>
        </w:rPr>
        <w:t xml:space="preserve"> </w:t>
      </w:r>
      <w:r w:rsidRPr="004D07A9">
        <w:rPr>
          <w:bCs/>
          <w:color w:val="000000"/>
          <w:lang w:eastAsia="en-IN"/>
        </w:rPr>
        <w:t>:</w:t>
      </w:r>
      <w:proofErr w:type="gramEnd"/>
      <w:r w:rsidRPr="004D07A9">
        <w:rPr>
          <w:bCs/>
          <w:color w:val="000000"/>
          <w:lang w:eastAsia="en-IN"/>
        </w:rPr>
        <w:t xml:space="preserve">   </w:t>
      </w:r>
    </w:p>
    <w:p w:rsidR="005A2922" w:rsidRPr="004D07A9" w:rsidRDefault="00603051" w:rsidP="004F1F70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rPr>
          <w:rFonts w:cs="Times New Roman"/>
          <w:bCs/>
          <w:color w:val="000000"/>
          <w:sz w:val="24"/>
          <w:szCs w:val="24"/>
          <w:lang w:eastAsia="en-IN"/>
        </w:rPr>
      </w:pPr>
      <w:r w:rsidRPr="004D07A9">
        <w:rPr>
          <w:rFonts w:cs="Times New Roman"/>
          <w:sz w:val="24"/>
          <w:szCs w:val="24"/>
        </w:rPr>
        <w:t>Spend time in understanding the requirement of the client.</w:t>
      </w:r>
    </w:p>
    <w:p w:rsidR="005A2922" w:rsidRPr="004D07A9" w:rsidRDefault="00603051" w:rsidP="004F1F70">
      <w:pPr>
        <w:pStyle w:val="ListParagraph"/>
        <w:numPr>
          <w:ilvl w:val="0"/>
          <w:numId w:val="13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4D07A9">
        <w:rPr>
          <w:rFonts w:cs="Times New Roman"/>
          <w:sz w:val="24"/>
          <w:szCs w:val="24"/>
        </w:rPr>
        <w:t>Worked closely with the client to discuss various ideas/solutions and issues.</w:t>
      </w:r>
    </w:p>
    <w:p w:rsidR="005A2922" w:rsidRPr="004D07A9" w:rsidRDefault="00603051" w:rsidP="004F1F70">
      <w:pPr>
        <w:pStyle w:val="ListParagraph"/>
        <w:numPr>
          <w:ilvl w:val="0"/>
          <w:numId w:val="13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4D07A9">
        <w:rPr>
          <w:rFonts w:cs="Times New Roman"/>
          <w:sz w:val="24"/>
          <w:szCs w:val="24"/>
        </w:rPr>
        <w:t>Developed the model according to the requirement.</w:t>
      </w:r>
    </w:p>
    <w:p w:rsidR="005A2922" w:rsidRPr="004D07A9" w:rsidRDefault="00603051" w:rsidP="004F1F70">
      <w:pPr>
        <w:pStyle w:val="ListParagraph"/>
        <w:numPr>
          <w:ilvl w:val="0"/>
          <w:numId w:val="13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4D07A9">
        <w:rPr>
          <w:rFonts w:cs="Times New Roman"/>
          <w:sz w:val="24"/>
          <w:szCs w:val="24"/>
        </w:rPr>
        <w:t xml:space="preserve">Reviewed the work-product created by </w:t>
      </w:r>
      <w:proofErr w:type="gramStart"/>
      <w:r w:rsidRPr="004D07A9">
        <w:rPr>
          <w:rFonts w:cs="Times New Roman"/>
          <w:sz w:val="24"/>
          <w:szCs w:val="24"/>
        </w:rPr>
        <w:t>the  team</w:t>
      </w:r>
      <w:proofErr w:type="gramEnd"/>
      <w:r w:rsidRPr="004D07A9">
        <w:rPr>
          <w:rFonts w:cs="Times New Roman"/>
          <w:sz w:val="24"/>
          <w:szCs w:val="24"/>
        </w:rPr>
        <w:t xml:space="preserve"> before delivery.</w:t>
      </w:r>
    </w:p>
    <w:p w:rsidR="001614A4" w:rsidRDefault="00603051" w:rsidP="004F1F70">
      <w:pPr>
        <w:pStyle w:val="ListParagraph"/>
        <w:numPr>
          <w:ilvl w:val="0"/>
          <w:numId w:val="13"/>
        </w:numPr>
        <w:spacing w:line="276" w:lineRule="auto"/>
        <w:jc w:val="both"/>
        <w:rPr>
          <w:rFonts w:cs="Times New Roman"/>
          <w:sz w:val="24"/>
          <w:szCs w:val="24"/>
          <w:lang w:eastAsia="en-US"/>
        </w:rPr>
      </w:pPr>
      <w:r w:rsidRPr="004D07A9">
        <w:rPr>
          <w:rFonts w:cs="Times New Roman"/>
          <w:sz w:val="24"/>
          <w:szCs w:val="24"/>
        </w:rPr>
        <w:t>Done testing for the model developed by me and</w:t>
      </w:r>
      <w:r w:rsidR="00C66422">
        <w:rPr>
          <w:rFonts w:cs="Times New Roman"/>
          <w:sz w:val="24"/>
          <w:szCs w:val="24"/>
        </w:rPr>
        <w:t xml:space="preserve"> t</w:t>
      </w:r>
      <w:r w:rsidR="004D07A9">
        <w:rPr>
          <w:rFonts w:cs="Times New Roman"/>
          <w:sz w:val="24"/>
          <w:szCs w:val="24"/>
        </w:rPr>
        <w:t>he</w:t>
      </w:r>
      <w:r w:rsidRPr="004D07A9">
        <w:rPr>
          <w:rFonts w:cs="Times New Roman"/>
          <w:sz w:val="24"/>
          <w:szCs w:val="24"/>
        </w:rPr>
        <w:t xml:space="preserve"> team.</w:t>
      </w:r>
    </w:p>
    <w:p w:rsidR="00BB2AD0" w:rsidRPr="00BB2AD0" w:rsidRDefault="00ED4EE2" w:rsidP="00BB2AD0">
      <w:pPr>
        <w:pStyle w:val="ListParagraph"/>
        <w:numPr>
          <w:ilvl w:val="0"/>
          <w:numId w:val="13"/>
        </w:numPr>
        <w:spacing w:line="276" w:lineRule="auto"/>
        <w:jc w:val="both"/>
        <w:rPr>
          <w:rFonts w:cs="Times New Roman"/>
          <w:sz w:val="24"/>
          <w:szCs w:val="24"/>
          <w:lang w:eastAsia="en-US"/>
        </w:rPr>
      </w:pPr>
      <w:r>
        <w:rPr>
          <w:rFonts w:cs="Times New Roman"/>
          <w:sz w:val="24"/>
          <w:szCs w:val="24"/>
        </w:rPr>
        <w:t xml:space="preserve">Requirement Document </w:t>
      </w:r>
      <w:proofErr w:type="spellStart"/>
      <w:r>
        <w:rPr>
          <w:rFonts w:cs="Times New Roman"/>
          <w:sz w:val="24"/>
          <w:szCs w:val="24"/>
        </w:rPr>
        <w:t>Maintainance</w:t>
      </w:r>
      <w:proofErr w:type="spellEnd"/>
      <w:r>
        <w:rPr>
          <w:rFonts w:cs="Times New Roman"/>
          <w:sz w:val="24"/>
          <w:szCs w:val="24"/>
        </w:rPr>
        <w:t xml:space="preserve"> (SRS)</w:t>
      </w:r>
    </w:p>
    <w:p w:rsidR="00D11810" w:rsidRPr="004D07A9" w:rsidRDefault="007C7DE7" w:rsidP="00AB2714">
      <w:pPr>
        <w:widowControl w:val="0"/>
        <w:suppressAutoHyphens/>
        <w:overflowPunct w:val="0"/>
        <w:autoSpaceDE w:val="0"/>
      </w:pPr>
    </w:p>
    <w:p w:rsidR="00CE7C4C" w:rsidRPr="004D07A9" w:rsidRDefault="00603051" w:rsidP="00CE7C4C">
      <w:pPr>
        <w:pStyle w:val="Heading1"/>
        <w:pBdr>
          <w:top w:val="single" w:sz="4" w:space="1" w:color="008080"/>
          <w:left w:val="single" w:sz="4" w:space="4" w:color="008080"/>
          <w:bottom w:val="single" w:sz="4" w:space="0" w:color="008080"/>
          <w:right w:val="single" w:sz="4" w:space="4" w:color="008080"/>
        </w:pBdr>
        <w:shd w:val="clear" w:color="auto" w:fill="008080"/>
        <w:tabs>
          <w:tab w:val="right" w:pos="10080"/>
        </w:tabs>
        <w:rPr>
          <w:rFonts w:ascii="Times New Roman" w:hAnsi="Times New Roman"/>
          <w:i w:val="0"/>
          <w:iCs/>
          <w:color w:val="FFFFFF"/>
          <w:sz w:val="24"/>
          <w:szCs w:val="24"/>
        </w:rPr>
      </w:pPr>
      <w:r w:rsidRPr="004D07A9">
        <w:rPr>
          <w:rFonts w:ascii="Times New Roman" w:hAnsi="Times New Roman"/>
          <w:i w:val="0"/>
          <w:iCs/>
          <w:color w:val="FFFFFF"/>
          <w:sz w:val="24"/>
          <w:szCs w:val="24"/>
        </w:rPr>
        <w:t xml:space="preserve">EDUCATIONAL QUALIFICATIONS </w:t>
      </w:r>
    </w:p>
    <w:p w:rsidR="00557943" w:rsidRPr="004D07A9" w:rsidRDefault="007C7DE7" w:rsidP="00821BC3">
      <w:pPr>
        <w:widowControl w:val="0"/>
        <w:suppressAutoHyphens/>
        <w:overflowPunct w:val="0"/>
        <w:autoSpaceDE w:val="0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97"/>
        <w:gridCol w:w="3142"/>
        <w:gridCol w:w="2547"/>
        <w:gridCol w:w="1988"/>
      </w:tblGrid>
      <w:tr w:rsidR="00CE1ABF" w:rsidRPr="004D07A9" w:rsidTr="004F1F70">
        <w:trPr>
          <w:trHeight w:val="270"/>
        </w:trPr>
        <w:tc>
          <w:tcPr>
            <w:tcW w:w="2197" w:type="dxa"/>
            <w:shd w:val="clear" w:color="auto" w:fill="auto"/>
          </w:tcPr>
          <w:p w:rsidR="00CE1ABF" w:rsidRPr="004D07A9" w:rsidRDefault="00CE1ABF" w:rsidP="0043670D">
            <w:pPr>
              <w:widowControl w:val="0"/>
              <w:suppressAutoHyphens/>
              <w:overflowPunct w:val="0"/>
              <w:autoSpaceDE w:val="0"/>
              <w:jc w:val="center"/>
              <w:rPr>
                <w:b/>
              </w:rPr>
            </w:pPr>
            <w:r w:rsidRPr="004D07A9">
              <w:rPr>
                <w:b/>
              </w:rPr>
              <w:t>Certificate Awarded</w:t>
            </w:r>
          </w:p>
        </w:tc>
        <w:tc>
          <w:tcPr>
            <w:tcW w:w="3142" w:type="dxa"/>
            <w:shd w:val="clear" w:color="auto" w:fill="auto"/>
          </w:tcPr>
          <w:p w:rsidR="00CE1ABF" w:rsidRPr="004D07A9" w:rsidRDefault="00CE1ABF" w:rsidP="0043670D">
            <w:pPr>
              <w:widowControl w:val="0"/>
              <w:suppressAutoHyphens/>
              <w:overflowPunct w:val="0"/>
              <w:autoSpaceDE w:val="0"/>
              <w:jc w:val="center"/>
              <w:rPr>
                <w:b/>
              </w:rPr>
            </w:pPr>
            <w:r w:rsidRPr="004D07A9">
              <w:rPr>
                <w:b/>
              </w:rPr>
              <w:t>College</w:t>
            </w:r>
          </w:p>
        </w:tc>
        <w:tc>
          <w:tcPr>
            <w:tcW w:w="2547" w:type="dxa"/>
            <w:shd w:val="clear" w:color="auto" w:fill="auto"/>
          </w:tcPr>
          <w:p w:rsidR="00CE1ABF" w:rsidRPr="004D07A9" w:rsidRDefault="00CE1ABF" w:rsidP="0043670D">
            <w:pPr>
              <w:widowControl w:val="0"/>
              <w:suppressAutoHyphens/>
              <w:overflowPunct w:val="0"/>
              <w:autoSpaceDE w:val="0"/>
              <w:jc w:val="center"/>
              <w:rPr>
                <w:b/>
              </w:rPr>
            </w:pPr>
            <w:r w:rsidRPr="004D07A9">
              <w:rPr>
                <w:b/>
              </w:rPr>
              <w:t>University</w:t>
            </w:r>
          </w:p>
        </w:tc>
        <w:tc>
          <w:tcPr>
            <w:tcW w:w="1988" w:type="dxa"/>
            <w:shd w:val="clear" w:color="auto" w:fill="auto"/>
          </w:tcPr>
          <w:p w:rsidR="00CE1ABF" w:rsidRPr="004D07A9" w:rsidRDefault="00CE1ABF" w:rsidP="0043670D">
            <w:pPr>
              <w:widowControl w:val="0"/>
              <w:suppressAutoHyphens/>
              <w:overflowPunct w:val="0"/>
              <w:autoSpaceDE w:val="0"/>
              <w:jc w:val="center"/>
              <w:rPr>
                <w:b/>
              </w:rPr>
            </w:pPr>
            <w:r w:rsidRPr="004D07A9">
              <w:rPr>
                <w:b/>
              </w:rPr>
              <w:t>% Marks</w:t>
            </w:r>
          </w:p>
        </w:tc>
      </w:tr>
      <w:tr w:rsidR="00CE1ABF" w:rsidRPr="004D07A9" w:rsidTr="004F1F70">
        <w:trPr>
          <w:trHeight w:val="547"/>
        </w:trPr>
        <w:tc>
          <w:tcPr>
            <w:tcW w:w="2197" w:type="dxa"/>
            <w:shd w:val="clear" w:color="auto" w:fill="auto"/>
          </w:tcPr>
          <w:p w:rsidR="00CE1ABF" w:rsidRPr="004D07A9" w:rsidRDefault="00CE1ABF" w:rsidP="003D1D4C">
            <w:pPr>
              <w:widowControl w:val="0"/>
              <w:suppressAutoHyphens/>
              <w:overflowPunct w:val="0"/>
              <w:autoSpaceDE w:val="0"/>
              <w:jc w:val="center"/>
            </w:pPr>
            <w:r w:rsidRPr="004D07A9">
              <w:t>B.E.</w:t>
            </w:r>
          </w:p>
          <w:p w:rsidR="00CE1ABF" w:rsidRPr="004D07A9" w:rsidRDefault="00CE1ABF" w:rsidP="003D1D4C">
            <w:pPr>
              <w:widowControl w:val="0"/>
              <w:suppressAutoHyphens/>
              <w:overflowPunct w:val="0"/>
              <w:autoSpaceDE w:val="0"/>
              <w:jc w:val="center"/>
            </w:pPr>
            <w:r>
              <w:t>(E&amp;TC</w:t>
            </w:r>
            <w:r w:rsidRPr="004D07A9">
              <w:t>)</w:t>
            </w:r>
          </w:p>
        </w:tc>
        <w:tc>
          <w:tcPr>
            <w:tcW w:w="3142" w:type="dxa"/>
            <w:shd w:val="clear" w:color="auto" w:fill="auto"/>
          </w:tcPr>
          <w:p w:rsidR="00CE1ABF" w:rsidRPr="004D07A9" w:rsidRDefault="00A30C09" w:rsidP="003D1D4C">
            <w:pPr>
              <w:widowControl w:val="0"/>
              <w:suppressAutoHyphens/>
              <w:overflowPunct w:val="0"/>
              <w:autoSpaceDE w:val="0"/>
              <w:jc w:val="center"/>
            </w:pPr>
            <w:proofErr w:type="spellStart"/>
            <w:r>
              <w:t>PRMIT&amp;R,Amravati</w:t>
            </w:r>
            <w:proofErr w:type="spellEnd"/>
          </w:p>
        </w:tc>
        <w:tc>
          <w:tcPr>
            <w:tcW w:w="2547" w:type="dxa"/>
            <w:shd w:val="clear" w:color="auto" w:fill="auto"/>
          </w:tcPr>
          <w:p w:rsidR="00CE1ABF" w:rsidRPr="004D07A9" w:rsidRDefault="00A30C09" w:rsidP="003D1D4C">
            <w:pPr>
              <w:widowControl w:val="0"/>
              <w:suppressAutoHyphens/>
              <w:overflowPunct w:val="0"/>
              <w:autoSpaceDE w:val="0"/>
              <w:jc w:val="center"/>
            </w:pPr>
            <w:proofErr w:type="spellStart"/>
            <w:r>
              <w:t>SGBAU,Amravati</w:t>
            </w:r>
            <w:proofErr w:type="spellEnd"/>
          </w:p>
        </w:tc>
        <w:tc>
          <w:tcPr>
            <w:tcW w:w="1988" w:type="dxa"/>
            <w:shd w:val="clear" w:color="auto" w:fill="auto"/>
          </w:tcPr>
          <w:p w:rsidR="00CE1ABF" w:rsidRPr="004D07A9" w:rsidRDefault="00A30C09" w:rsidP="003D1D4C">
            <w:pPr>
              <w:widowControl w:val="0"/>
              <w:suppressAutoHyphens/>
              <w:overflowPunct w:val="0"/>
              <w:autoSpaceDE w:val="0"/>
              <w:jc w:val="center"/>
            </w:pPr>
            <w:r>
              <w:t>7.8</w:t>
            </w:r>
          </w:p>
        </w:tc>
      </w:tr>
      <w:tr w:rsidR="00CE1ABF" w:rsidRPr="004D07A9" w:rsidTr="004F1F70">
        <w:trPr>
          <w:trHeight w:val="424"/>
        </w:trPr>
        <w:tc>
          <w:tcPr>
            <w:tcW w:w="2197" w:type="dxa"/>
            <w:shd w:val="clear" w:color="auto" w:fill="auto"/>
          </w:tcPr>
          <w:p w:rsidR="00CE1ABF" w:rsidRPr="004D07A9" w:rsidRDefault="00A30C09" w:rsidP="003D1D4C">
            <w:pPr>
              <w:widowControl w:val="0"/>
              <w:suppressAutoHyphens/>
              <w:overflowPunct w:val="0"/>
              <w:autoSpaceDE w:val="0"/>
              <w:jc w:val="center"/>
            </w:pPr>
            <w:r>
              <w:t>Diploma(E&amp;TC)</w:t>
            </w:r>
          </w:p>
        </w:tc>
        <w:tc>
          <w:tcPr>
            <w:tcW w:w="3142" w:type="dxa"/>
            <w:shd w:val="clear" w:color="auto" w:fill="auto"/>
          </w:tcPr>
          <w:p w:rsidR="00CE1ABF" w:rsidRPr="004D07A9" w:rsidRDefault="00A30C09" w:rsidP="003D1D4C">
            <w:pPr>
              <w:widowControl w:val="0"/>
              <w:suppressAutoHyphens/>
              <w:overflowPunct w:val="0"/>
              <w:autoSpaceDE w:val="0"/>
              <w:jc w:val="center"/>
            </w:pPr>
            <w:r>
              <w:t xml:space="preserve">Govt. Polytechnic </w:t>
            </w:r>
            <w:proofErr w:type="spellStart"/>
            <w:r>
              <w:t>Gondia</w:t>
            </w:r>
            <w:proofErr w:type="spellEnd"/>
          </w:p>
        </w:tc>
        <w:tc>
          <w:tcPr>
            <w:tcW w:w="2547" w:type="dxa"/>
            <w:shd w:val="clear" w:color="auto" w:fill="auto"/>
          </w:tcPr>
          <w:p w:rsidR="00CE1ABF" w:rsidRPr="004D07A9" w:rsidRDefault="009C33E9" w:rsidP="003D1D4C">
            <w:pPr>
              <w:widowControl w:val="0"/>
              <w:suppressAutoHyphens/>
              <w:overflowPunct w:val="0"/>
              <w:autoSpaceDE w:val="0"/>
              <w:jc w:val="center"/>
            </w:pPr>
            <w:r>
              <w:t>M</w:t>
            </w:r>
            <w:r w:rsidR="00A30C09">
              <w:t>SBTE</w:t>
            </w:r>
          </w:p>
        </w:tc>
        <w:tc>
          <w:tcPr>
            <w:tcW w:w="1988" w:type="dxa"/>
            <w:shd w:val="clear" w:color="auto" w:fill="auto"/>
          </w:tcPr>
          <w:p w:rsidR="00CE1ABF" w:rsidRPr="004D07A9" w:rsidRDefault="00A30C09" w:rsidP="003D1D4C">
            <w:pPr>
              <w:widowControl w:val="0"/>
              <w:suppressAutoHyphens/>
              <w:overflowPunct w:val="0"/>
              <w:autoSpaceDE w:val="0"/>
              <w:jc w:val="center"/>
            </w:pPr>
            <w:r>
              <w:t>75.44</w:t>
            </w:r>
          </w:p>
        </w:tc>
      </w:tr>
      <w:tr w:rsidR="00CE1ABF" w:rsidRPr="004D07A9" w:rsidTr="004F1F70">
        <w:trPr>
          <w:trHeight w:val="583"/>
        </w:trPr>
        <w:tc>
          <w:tcPr>
            <w:tcW w:w="2197" w:type="dxa"/>
            <w:shd w:val="clear" w:color="auto" w:fill="auto"/>
          </w:tcPr>
          <w:p w:rsidR="00CE1ABF" w:rsidRPr="004D07A9" w:rsidRDefault="00CE1ABF" w:rsidP="003D1D4C">
            <w:pPr>
              <w:widowControl w:val="0"/>
              <w:suppressAutoHyphens/>
              <w:overflowPunct w:val="0"/>
              <w:autoSpaceDE w:val="0"/>
              <w:jc w:val="center"/>
            </w:pPr>
            <w:r w:rsidRPr="004D07A9">
              <w:t>Standard X</w:t>
            </w:r>
          </w:p>
        </w:tc>
        <w:tc>
          <w:tcPr>
            <w:tcW w:w="3142" w:type="dxa"/>
            <w:shd w:val="clear" w:color="auto" w:fill="auto"/>
          </w:tcPr>
          <w:p w:rsidR="00CE1ABF" w:rsidRPr="004D07A9" w:rsidRDefault="008166EE" w:rsidP="008166EE">
            <w:pPr>
              <w:widowControl w:val="0"/>
              <w:suppressAutoHyphens/>
              <w:overflowPunct w:val="0"/>
              <w:autoSpaceDE w:val="0"/>
            </w:pPr>
            <w:proofErr w:type="spellStart"/>
            <w:r>
              <w:t>Rashtriya</w:t>
            </w:r>
            <w:proofErr w:type="spellEnd"/>
            <w:r>
              <w:t xml:space="preserve"> </w:t>
            </w:r>
            <w:proofErr w:type="spellStart"/>
            <w:r>
              <w:t>madhyamik</w:t>
            </w:r>
            <w:proofErr w:type="spellEnd"/>
            <w:r>
              <w:t xml:space="preserve"> school </w:t>
            </w:r>
            <w:proofErr w:type="spellStart"/>
            <w:r>
              <w:t>satona</w:t>
            </w:r>
            <w:proofErr w:type="spellEnd"/>
          </w:p>
        </w:tc>
        <w:tc>
          <w:tcPr>
            <w:tcW w:w="2547" w:type="dxa"/>
            <w:shd w:val="clear" w:color="auto" w:fill="auto"/>
          </w:tcPr>
          <w:p w:rsidR="00CE1ABF" w:rsidRPr="004D07A9" w:rsidRDefault="009C33E9" w:rsidP="003D1D4C">
            <w:pPr>
              <w:widowControl w:val="0"/>
              <w:suppressAutoHyphens/>
              <w:overflowPunct w:val="0"/>
              <w:autoSpaceDE w:val="0"/>
              <w:jc w:val="center"/>
            </w:pPr>
            <w:r>
              <w:t>Maharashtra Board</w:t>
            </w:r>
          </w:p>
        </w:tc>
        <w:tc>
          <w:tcPr>
            <w:tcW w:w="1988" w:type="dxa"/>
            <w:shd w:val="clear" w:color="auto" w:fill="auto"/>
          </w:tcPr>
          <w:p w:rsidR="00CE1ABF" w:rsidRPr="004D07A9" w:rsidRDefault="008166EE" w:rsidP="003D1D4C">
            <w:pPr>
              <w:widowControl w:val="0"/>
              <w:suppressAutoHyphens/>
              <w:overflowPunct w:val="0"/>
              <w:autoSpaceDE w:val="0"/>
              <w:jc w:val="center"/>
            </w:pPr>
            <w:r>
              <w:t>74.20</w:t>
            </w:r>
          </w:p>
        </w:tc>
      </w:tr>
    </w:tbl>
    <w:p w:rsidR="009C33E9" w:rsidRDefault="00603051" w:rsidP="00983516">
      <w:r w:rsidRPr="004D07A9">
        <w:tab/>
      </w:r>
    </w:p>
    <w:p w:rsidR="009C33E9" w:rsidRPr="004D07A9" w:rsidRDefault="009C33E9" w:rsidP="009C33E9">
      <w:pPr>
        <w:pStyle w:val="Heading1"/>
        <w:pBdr>
          <w:top w:val="single" w:sz="4" w:space="1" w:color="008080"/>
          <w:left w:val="single" w:sz="4" w:space="4" w:color="008080"/>
          <w:bottom w:val="single" w:sz="4" w:space="0" w:color="008080"/>
          <w:right w:val="single" w:sz="4" w:space="4" w:color="008080"/>
        </w:pBdr>
        <w:shd w:val="clear" w:color="auto" w:fill="008080"/>
        <w:tabs>
          <w:tab w:val="right" w:pos="10080"/>
        </w:tabs>
        <w:rPr>
          <w:rFonts w:ascii="Times New Roman" w:hAnsi="Times New Roman"/>
          <w:i w:val="0"/>
          <w:iCs/>
          <w:color w:val="FFFFFF"/>
          <w:sz w:val="24"/>
          <w:szCs w:val="24"/>
        </w:rPr>
      </w:pPr>
      <w:r>
        <w:rPr>
          <w:rFonts w:ascii="Times New Roman" w:hAnsi="Times New Roman"/>
          <w:i w:val="0"/>
          <w:iCs/>
          <w:color w:val="FFFFFF"/>
          <w:sz w:val="24"/>
          <w:szCs w:val="24"/>
        </w:rPr>
        <w:t>PERSONAL INFORMATION:</w:t>
      </w:r>
    </w:p>
    <w:p w:rsidR="009C33E9" w:rsidRPr="002A6CCB" w:rsidRDefault="009C33E9" w:rsidP="009C33E9">
      <w:pPr>
        <w:tabs>
          <w:tab w:val="left" w:pos="4140"/>
        </w:tabs>
        <w:spacing w:line="276" w:lineRule="auto"/>
        <w:jc w:val="both"/>
        <w:rPr>
          <w:iCs/>
          <w:sz w:val="16"/>
          <w:szCs w:val="16"/>
        </w:rPr>
      </w:pPr>
    </w:p>
    <w:p w:rsidR="009C33E9" w:rsidRPr="00D84F85" w:rsidRDefault="008166EE" w:rsidP="009C33E9">
      <w:pPr>
        <w:tabs>
          <w:tab w:val="left" w:pos="4140"/>
        </w:tabs>
        <w:spacing w:line="276" w:lineRule="auto"/>
        <w:jc w:val="both"/>
        <w:rPr>
          <w:iCs/>
        </w:rPr>
      </w:pPr>
      <w:r>
        <w:rPr>
          <w:iCs/>
        </w:rPr>
        <w:t>Date of Birth</w:t>
      </w:r>
      <w:r>
        <w:rPr>
          <w:iCs/>
        </w:rPr>
        <w:tab/>
        <w:t>: 26</w:t>
      </w:r>
      <w:r w:rsidRPr="008166EE">
        <w:rPr>
          <w:iCs/>
          <w:vertAlign w:val="superscript"/>
        </w:rPr>
        <w:t>th</w:t>
      </w:r>
      <w:r>
        <w:rPr>
          <w:iCs/>
        </w:rPr>
        <w:t xml:space="preserve"> </w:t>
      </w:r>
      <w:r w:rsidR="00BD3275">
        <w:rPr>
          <w:iCs/>
        </w:rPr>
        <w:t>Dec 1995</w:t>
      </w:r>
      <w:r w:rsidR="004E3F4C">
        <w:rPr>
          <w:iCs/>
        </w:rPr>
        <w:t>.</w:t>
      </w:r>
    </w:p>
    <w:p w:rsidR="009C33E9" w:rsidRPr="00D84F85" w:rsidRDefault="009C33E9" w:rsidP="009C33E9">
      <w:pPr>
        <w:tabs>
          <w:tab w:val="left" w:pos="4140"/>
        </w:tabs>
        <w:spacing w:line="276" w:lineRule="auto"/>
        <w:jc w:val="both"/>
        <w:rPr>
          <w:iCs/>
        </w:rPr>
      </w:pPr>
      <w:r w:rsidRPr="00D84F85">
        <w:rPr>
          <w:iCs/>
        </w:rPr>
        <w:t>Language Proficiency</w:t>
      </w:r>
      <w:r w:rsidRPr="00D84F85">
        <w:rPr>
          <w:iCs/>
        </w:rPr>
        <w:tab/>
        <w:t>: English, Hindi, Marathi</w:t>
      </w:r>
      <w:r w:rsidR="002D0E17">
        <w:rPr>
          <w:iCs/>
        </w:rPr>
        <w:t>.</w:t>
      </w:r>
    </w:p>
    <w:p w:rsidR="009C33E9" w:rsidRDefault="009C33E9" w:rsidP="002A6CCB">
      <w:pPr>
        <w:tabs>
          <w:tab w:val="left" w:pos="4140"/>
        </w:tabs>
        <w:spacing w:line="276" w:lineRule="auto"/>
        <w:jc w:val="both"/>
        <w:rPr>
          <w:iCs/>
        </w:rPr>
      </w:pPr>
      <w:proofErr w:type="gramStart"/>
      <w:r w:rsidRPr="00D84F85">
        <w:rPr>
          <w:iCs/>
        </w:rPr>
        <w:t>Nationality</w:t>
      </w:r>
      <w:r w:rsidR="00404547">
        <w:rPr>
          <w:iCs/>
        </w:rPr>
        <w:t>.</w:t>
      </w:r>
      <w:proofErr w:type="gramEnd"/>
      <w:r w:rsidRPr="00D84F85">
        <w:rPr>
          <w:iCs/>
        </w:rPr>
        <w:tab/>
        <w:t>: Indian</w:t>
      </w:r>
      <w:r w:rsidR="004C3540">
        <w:rPr>
          <w:iCs/>
        </w:rPr>
        <w:t>.</w:t>
      </w:r>
    </w:p>
    <w:p w:rsidR="00605F61" w:rsidRPr="00605F61" w:rsidRDefault="00605F61" w:rsidP="00605F61">
      <w:pPr>
        <w:pStyle w:val="Heading1"/>
        <w:pBdr>
          <w:top w:val="single" w:sz="4" w:space="1" w:color="008080"/>
          <w:left w:val="single" w:sz="4" w:space="4" w:color="008080"/>
          <w:bottom w:val="single" w:sz="4" w:space="0" w:color="008080"/>
          <w:right w:val="single" w:sz="4" w:space="4" w:color="008080"/>
        </w:pBdr>
        <w:shd w:val="clear" w:color="auto" w:fill="008080"/>
        <w:tabs>
          <w:tab w:val="right" w:pos="10080"/>
        </w:tabs>
        <w:rPr>
          <w:rFonts w:ascii="Times New Roman" w:hAnsi="Times New Roman"/>
          <w:i w:val="0"/>
          <w:iCs/>
          <w:color w:val="FFFFFF"/>
          <w:sz w:val="24"/>
          <w:szCs w:val="24"/>
        </w:rPr>
      </w:pPr>
      <w:r>
        <w:rPr>
          <w:rFonts w:ascii="Times New Roman" w:hAnsi="Times New Roman"/>
          <w:i w:val="0"/>
          <w:iCs/>
          <w:color w:val="FFFFFF"/>
          <w:sz w:val="24"/>
          <w:szCs w:val="24"/>
        </w:rPr>
        <w:t xml:space="preserve">PASSPORT </w:t>
      </w:r>
      <w:proofErr w:type="gramStart"/>
      <w:r>
        <w:rPr>
          <w:rFonts w:ascii="Times New Roman" w:hAnsi="Times New Roman"/>
          <w:i w:val="0"/>
          <w:iCs/>
          <w:color w:val="FFFFFF"/>
          <w:sz w:val="24"/>
          <w:szCs w:val="24"/>
        </w:rPr>
        <w:t>DETAILS :</w:t>
      </w:r>
      <w:proofErr w:type="gramEnd"/>
    </w:p>
    <w:p w:rsidR="00C508EB" w:rsidRPr="00C508EB" w:rsidRDefault="00C508EB" w:rsidP="00605F61">
      <w:pPr>
        <w:tabs>
          <w:tab w:val="left" w:pos="4140"/>
        </w:tabs>
        <w:spacing w:line="276" w:lineRule="auto"/>
        <w:jc w:val="both"/>
        <w:rPr>
          <w:iCs/>
          <w:sz w:val="16"/>
          <w:szCs w:val="16"/>
        </w:rPr>
      </w:pPr>
    </w:p>
    <w:p w:rsidR="002F131C" w:rsidRDefault="002F131C" w:rsidP="00605F61">
      <w:pPr>
        <w:tabs>
          <w:tab w:val="left" w:pos="4140"/>
        </w:tabs>
        <w:spacing w:line="276" w:lineRule="auto"/>
        <w:jc w:val="both"/>
        <w:rPr>
          <w:b/>
          <w:iCs/>
        </w:rPr>
      </w:pPr>
      <w:r>
        <w:rPr>
          <w:iCs/>
        </w:rPr>
        <w:t xml:space="preserve">Passport number </w:t>
      </w:r>
      <w:r>
        <w:rPr>
          <w:iCs/>
        </w:rPr>
        <w:tab/>
        <w:t xml:space="preserve">: </w:t>
      </w:r>
      <w:r w:rsidRPr="002F131C">
        <w:rPr>
          <w:b/>
          <w:iCs/>
        </w:rPr>
        <w:t>P2468088</w:t>
      </w:r>
    </w:p>
    <w:p w:rsidR="00605F61" w:rsidRPr="00605F61" w:rsidRDefault="00605F61" w:rsidP="00605F61">
      <w:pPr>
        <w:tabs>
          <w:tab w:val="left" w:pos="4140"/>
        </w:tabs>
        <w:spacing w:line="276" w:lineRule="auto"/>
        <w:jc w:val="both"/>
        <w:rPr>
          <w:iCs/>
        </w:rPr>
      </w:pPr>
      <w:r w:rsidRPr="00605F61">
        <w:rPr>
          <w:iCs/>
        </w:rPr>
        <w:t xml:space="preserve">Date </w:t>
      </w:r>
      <w:r w:rsidR="005415CB">
        <w:rPr>
          <w:iCs/>
        </w:rPr>
        <w:t>of I</w:t>
      </w:r>
      <w:r w:rsidRPr="00605F61">
        <w:rPr>
          <w:iCs/>
        </w:rPr>
        <w:t>ssue</w:t>
      </w:r>
      <w:r>
        <w:rPr>
          <w:iCs/>
        </w:rPr>
        <w:tab/>
        <w:t>: 07/03/2017</w:t>
      </w:r>
    </w:p>
    <w:p w:rsidR="002A6CCB" w:rsidRPr="002A6CCB" w:rsidRDefault="00605F61" w:rsidP="002A6CCB">
      <w:pPr>
        <w:tabs>
          <w:tab w:val="left" w:pos="4140"/>
        </w:tabs>
        <w:spacing w:line="276" w:lineRule="auto"/>
        <w:jc w:val="both"/>
        <w:rPr>
          <w:iCs/>
        </w:rPr>
      </w:pPr>
      <w:r w:rsidRPr="00605F61">
        <w:rPr>
          <w:iCs/>
        </w:rPr>
        <w:t>Date of Expiry</w:t>
      </w:r>
      <w:r>
        <w:rPr>
          <w:iCs/>
        </w:rPr>
        <w:tab/>
        <w:t>: 06/03/2027</w:t>
      </w:r>
    </w:p>
    <w:p w:rsidR="009C33E9" w:rsidRPr="004D07A9" w:rsidRDefault="009C33E9" w:rsidP="009C33E9">
      <w:pPr>
        <w:pStyle w:val="Heading1"/>
        <w:pBdr>
          <w:top w:val="single" w:sz="4" w:space="1" w:color="008080"/>
          <w:left w:val="single" w:sz="4" w:space="4" w:color="008080"/>
          <w:bottom w:val="single" w:sz="4" w:space="0" w:color="008080"/>
          <w:right w:val="single" w:sz="4" w:space="4" w:color="008080"/>
        </w:pBdr>
        <w:shd w:val="clear" w:color="auto" w:fill="008080"/>
        <w:tabs>
          <w:tab w:val="right" w:pos="10080"/>
        </w:tabs>
        <w:rPr>
          <w:rFonts w:ascii="Times New Roman" w:hAnsi="Times New Roman"/>
          <w:i w:val="0"/>
          <w:iCs/>
          <w:color w:val="FFFFFF"/>
          <w:sz w:val="24"/>
          <w:szCs w:val="24"/>
        </w:rPr>
      </w:pPr>
      <w:r>
        <w:rPr>
          <w:rFonts w:ascii="Times New Roman" w:hAnsi="Times New Roman"/>
          <w:i w:val="0"/>
          <w:iCs/>
          <w:color w:val="FFFFFF"/>
          <w:sz w:val="24"/>
          <w:szCs w:val="24"/>
        </w:rPr>
        <w:t>DECLARATION:</w:t>
      </w:r>
      <w:r w:rsidRPr="004D07A9">
        <w:rPr>
          <w:rFonts w:ascii="Times New Roman" w:hAnsi="Times New Roman"/>
          <w:i w:val="0"/>
          <w:iCs/>
          <w:color w:val="FFFFFF"/>
          <w:sz w:val="24"/>
          <w:szCs w:val="24"/>
        </w:rPr>
        <w:t xml:space="preserve"> </w:t>
      </w:r>
    </w:p>
    <w:p w:rsidR="009C33E9" w:rsidRPr="00D84F85" w:rsidRDefault="009C33E9" w:rsidP="009C33E9">
      <w:pPr>
        <w:tabs>
          <w:tab w:val="left" w:pos="4140"/>
        </w:tabs>
        <w:spacing w:line="276" w:lineRule="auto"/>
        <w:ind w:left="4320" w:hanging="4320"/>
        <w:jc w:val="both"/>
        <w:rPr>
          <w:iCs/>
          <w:sz w:val="28"/>
          <w:szCs w:val="28"/>
        </w:rPr>
      </w:pPr>
      <w:r w:rsidRPr="00D84F85">
        <w:rPr>
          <w:b/>
          <w:iCs/>
          <w:color w:val="000000" w:themeColor="text1"/>
        </w:rPr>
        <w:tab/>
      </w:r>
    </w:p>
    <w:p w:rsidR="009C33E9" w:rsidRDefault="009C33E9" w:rsidP="009C33E9">
      <w:pPr>
        <w:tabs>
          <w:tab w:val="left" w:pos="4140"/>
        </w:tabs>
        <w:spacing w:line="276" w:lineRule="auto"/>
        <w:jc w:val="both"/>
        <w:rPr>
          <w:iCs/>
          <w:color w:val="000000" w:themeColor="text1"/>
        </w:rPr>
      </w:pPr>
      <w:r w:rsidRPr="00D84F85">
        <w:rPr>
          <w:iCs/>
          <w:color w:val="000000" w:themeColor="text1"/>
        </w:rPr>
        <w:t>I hereby declare that above mentioned information is correct up to my knowledge and I bear the responsibility for the correctness of the above mentioned particulars.</w:t>
      </w:r>
    </w:p>
    <w:p w:rsidR="004F1F70" w:rsidRPr="00D84F85" w:rsidRDefault="004F1F70" w:rsidP="009C33E9">
      <w:pPr>
        <w:tabs>
          <w:tab w:val="left" w:pos="4140"/>
        </w:tabs>
        <w:spacing w:line="276" w:lineRule="auto"/>
        <w:jc w:val="both"/>
        <w:rPr>
          <w:iCs/>
          <w:color w:val="000000" w:themeColor="text1"/>
        </w:rPr>
      </w:pPr>
    </w:p>
    <w:p w:rsidR="009C33E9" w:rsidRPr="00D84F85" w:rsidRDefault="009C33E9" w:rsidP="004F1F70">
      <w:pPr>
        <w:tabs>
          <w:tab w:val="left" w:pos="4140"/>
        </w:tabs>
        <w:spacing w:line="276" w:lineRule="auto"/>
        <w:jc w:val="both"/>
        <w:rPr>
          <w:b/>
          <w:iCs/>
          <w:color w:val="000000" w:themeColor="text1"/>
        </w:rPr>
      </w:pPr>
      <w:r w:rsidRPr="00D84F85">
        <w:rPr>
          <w:b/>
          <w:iCs/>
          <w:color w:val="000000" w:themeColor="text1"/>
        </w:rPr>
        <w:t xml:space="preserve">Place: </w:t>
      </w:r>
      <w:proofErr w:type="spellStart"/>
      <w:r w:rsidRPr="00D84F85">
        <w:rPr>
          <w:b/>
          <w:iCs/>
          <w:color w:val="000000" w:themeColor="text1"/>
        </w:rPr>
        <w:t>Pune</w:t>
      </w:r>
      <w:proofErr w:type="spellEnd"/>
      <w:r w:rsidR="00B46F24">
        <w:rPr>
          <w:b/>
          <w:iCs/>
          <w:color w:val="000000" w:themeColor="text1"/>
        </w:rPr>
        <w:t>.</w:t>
      </w:r>
    </w:p>
    <w:p w:rsidR="009C33E9" w:rsidRPr="00D84F85" w:rsidRDefault="009C33E9" w:rsidP="004F1F70">
      <w:pPr>
        <w:tabs>
          <w:tab w:val="left" w:pos="4140"/>
          <w:tab w:val="left" w:pos="6480"/>
          <w:tab w:val="left" w:pos="7560"/>
          <w:tab w:val="left" w:pos="8280"/>
        </w:tabs>
        <w:spacing w:line="276" w:lineRule="auto"/>
        <w:jc w:val="both"/>
        <w:rPr>
          <w:b/>
          <w:iCs/>
          <w:color w:val="000000" w:themeColor="text1"/>
        </w:rPr>
      </w:pPr>
      <w:r w:rsidRPr="00D84F85">
        <w:rPr>
          <w:b/>
          <w:iCs/>
          <w:color w:val="000000" w:themeColor="text1"/>
        </w:rPr>
        <w:t>Date:</w:t>
      </w:r>
      <w:r w:rsidR="004F1F70">
        <w:rPr>
          <w:b/>
          <w:iCs/>
          <w:color w:val="000000" w:themeColor="text1"/>
        </w:rPr>
        <w:tab/>
      </w:r>
      <w:r w:rsidR="004F1F70">
        <w:rPr>
          <w:b/>
          <w:iCs/>
          <w:color w:val="000000" w:themeColor="text1"/>
        </w:rPr>
        <w:tab/>
        <w:t xml:space="preserve">               </w:t>
      </w:r>
      <w:proofErr w:type="spellStart"/>
      <w:r w:rsidR="008166EE">
        <w:rPr>
          <w:b/>
          <w:iCs/>
          <w:color w:val="000000" w:themeColor="text1"/>
        </w:rPr>
        <w:t>M.</w:t>
      </w:r>
      <w:r w:rsidR="00A30C09">
        <w:rPr>
          <w:b/>
          <w:iCs/>
          <w:color w:val="000000" w:themeColor="text1"/>
        </w:rPr>
        <w:t>Shadab</w:t>
      </w:r>
      <w:proofErr w:type="spellEnd"/>
      <w:r w:rsidR="00A30C09">
        <w:rPr>
          <w:b/>
          <w:iCs/>
          <w:color w:val="000000" w:themeColor="text1"/>
        </w:rPr>
        <w:t xml:space="preserve"> </w:t>
      </w:r>
      <w:proofErr w:type="spellStart"/>
      <w:r w:rsidR="00A30C09">
        <w:rPr>
          <w:b/>
          <w:iCs/>
          <w:color w:val="000000" w:themeColor="text1"/>
        </w:rPr>
        <w:t>Israil</w:t>
      </w:r>
      <w:proofErr w:type="spellEnd"/>
      <w:r w:rsidR="00A30C09">
        <w:rPr>
          <w:b/>
          <w:iCs/>
          <w:color w:val="000000" w:themeColor="text1"/>
        </w:rPr>
        <w:t xml:space="preserve"> </w:t>
      </w:r>
      <w:proofErr w:type="spellStart"/>
      <w:r w:rsidR="00A30C09">
        <w:rPr>
          <w:b/>
          <w:iCs/>
          <w:color w:val="000000" w:themeColor="text1"/>
        </w:rPr>
        <w:t>Kureshi</w:t>
      </w:r>
      <w:proofErr w:type="spellEnd"/>
      <w:r w:rsidR="00B46F24">
        <w:rPr>
          <w:b/>
          <w:iCs/>
          <w:color w:val="000000" w:themeColor="text1"/>
        </w:rPr>
        <w:t>.</w:t>
      </w:r>
    </w:p>
    <w:p w:rsidR="0012159C" w:rsidRPr="004D07A9" w:rsidRDefault="002F5A07" w:rsidP="00983516">
      <w:pPr>
        <w:rPr>
          <w:rFonts w:eastAsia="Tohoma"/>
          <w:bCs/>
        </w:rPr>
      </w:pPr>
      <w:r w:rsidRPr="002F5A0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9"/>
          </v:shape>
        </w:pict>
      </w:r>
    </w:p>
    <w:sectPr w:rsidR="0012159C" w:rsidRPr="004D07A9" w:rsidSect="006C3BC4">
      <w:type w:val="continuous"/>
      <w:pgSz w:w="12240" w:h="15840"/>
      <w:pgMar w:top="360" w:right="1080" w:bottom="36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DE7" w:rsidRDefault="007C7DE7" w:rsidP="00CB63D2">
      <w:r>
        <w:separator/>
      </w:r>
    </w:p>
  </w:endnote>
  <w:endnote w:type="continuationSeparator" w:id="0">
    <w:p w:rsidR="007C7DE7" w:rsidRDefault="007C7DE7" w:rsidP="00CB63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PMincho">
    <w:altName w:val="MS Gothic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ohoma">
    <w:altName w:val="SimHei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DE7" w:rsidRDefault="007C7DE7" w:rsidP="00CB63D2">
      <w:r>
        <w:separator/>
      </w:r>
    </w:p>
  </w:footnote>
  <w:footnote w:type="continuationSeparator" w:id="0">
    <w:p w:rsidR="007C7DE7" w:rsidRDefault="007C7DE7" w:rsidP="00CB63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</w:pPr>
      <w:rPr>
        <w:rFonts w:ascii="Wingdings" w:hAnsi="Wingdings"/>
      </w:rPr>
    </w:lvl>
    <w:lvl w:ilvl="1">
      <w:start w:val="5"/>
      <w:numFmt w:val="bullet"/>
      <w:lvlText w:val="-"/>
      <w:lvlJc w:val="left"/>
      <w:pPr>
        <w:tabs>
          <w:tab w:val="num" w:pos="1440"/>
        </w:tabs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6">
    <w:nsid w:val="00000029"/>
    <w:multiLevelType w:val="hybridMultilevel"/>
    <w:tmpl w:val="00004823"/>
    <w:lvl w:ilvl="0" w:tplc="3362BE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C242DA6C">
      <w:numFmt w:val="decimal"/>
      <w:lvlText w:val=""/>
      <w:lvlJc w:val="left"/>
      <w:rPr>
        <w:rFonts w:cs="Times New Roman"/>
      </w:rPr>
    </w:lvl>
    <w:lvl w:ilvl="2" w:tplc="0A781996">
      <w:numFmt w:val="decimal"/>
      <w:lvlText w:val=""/>
      <w:lvlJc w:val="left"/>
      <w:rPr>
        <w:rFonts w:cs="Times New Roman"/>
      </w:rPr>
    </w:lvl>
    <w:lvl w:ilvl="3" w:tplc="E6028DD6">
      <w:numFmt w:val="decimal"/>
      <w:lvlText w:val=""/>
      <w:lvlJc w:val="left"/>
      <w:rPr>
        <w:rFonts w:cs="Times New Roman"/>
      </w:rPr>
    </w:lvl>
    <w:lvl w:ilvl="4" w:tplc="BC00C5B4">
      <w:numFmt w:val="decimal"/>
      <w:lvlText w:val=""/>
      <w:lvlJc w:val="left"/>
      <w:rPr>
        <w:rFonts w:cs="Times New Roman"/>
      </w:rPr>
    </w:lvl>
    <w:lvl w:ilvl="5" w:tplc="3BA82CA2">
      <w:numFmt w:val="decimal"/>
      <w:lvlText w:val=""/>
      <w:lvlJc w:val="left"/>
      <w:rPr>
        <w:rFonts w:cs="Times New Roman"/>
      </w:rPr>
    </w:lvl>
    <w:lvl w:ilvl="6" w:tplc="B350ACDE">
      <w:numFmt w:val="decimal"/>
      <w:lvlText w:val=""/>
      <w:lvlJc w:val="left"/>
      <w:rPr>
        <w:rFonts w:cs="Times New Roman"/>
      </w:rPr>
    </w:lvl>
    <w:lvl w:ilvl="7" w:tplc="4AF284B8">
      <w:numFmt w:val="decimal"/>
      <w:lvlText w:val=""/>
      <w:lvlJc w:val="left"/>
      <w:rPr>
        <w:rFonts w:cs="Times New Roman"/>
      </w:rPr>
    </w:lvl>
    <w:lvl w:ilvl="8" w:tplc="EE782934">
      <w:numFmt w:val="decimal"/>
      <w:lvlText w:val=""/>
      <w:lvlJc w:val="left"/>
      <w:rPr>
        <w:rFonts w:cs="Times New Roman"/>
      </w:rPr>
    </w:lvl>
  </w:abstractNum>
  <w:abstractNum w:abstractNumId="7">
    <w:nsid w:val="00005AF1"/>
    <w:multiLevelType w:val="hybridMultilevel"/>
    <w:tmpl w:val="0CA686F4"/>
    <w:lvl w:ilvl="0" w:tplc="DEA28B84">
      <w:start w:val="1"/>
      <w:numFmt w:val="bullet"/>
      <w:lvlText w:val=""/>
      <w:lvlJc w:val="left"/>
    </w:lvl>
    <w:lvl w:ilvl="1" w:tplc="DC924F54">
      <w:numFmt w:val="decimal"/>
      <w:lvlText w:val=""/>
      <w:lvlJc w:val="left"/>
    </w:lvl>
    <w:lvl w:ilvl="2" w:tplc="AFF6F2B6">
      <w:numFmt w:val="decimal"/>
      <w:lvlText w:val=""/>
      <w:lvlJc w:val="left"/>
    </w:lvl>
    <w:lvl w:ilvl="3" w:tplc="FAF06AFE">
      <w:numFmt w:val="decimal"/>
      <w:lvlText w:val=""/>
      <w:lvlJc w:val="left"/>
    </w:lvl>
    <w:lvl w:ilvl="4" w:tplc="33465838">
      <w:numFmt w:val="decimal"/>
      <w:lvlText w:val=""/>
      <w:lvlJc w:val="left"/>
    </w:lvl>
    <w:lvl w:ilvl="5" w:tplc="B136E876">
      <w:numFmt w:val="decimal"/>
      <w:lvlText w:val=""/>
      <w:lvlJc w:val="left"/>
    </w:lvl>
    <w:lvl w:ilvl="6" w:tplc="BE4ACCE8">
      <w:numFmt w:val="decimal"/>
      <w:lvlText w:val=""/>
      <w:lvlJc w:val="left"/>
    </w:lvl>
    <w:lvl w:ilvl="7" w:tplc="805EF9F2">
      <w:numFmt w:val="decimal"/>
      <w:lvlText w:val=""/>
      <w:lvlJc w:val="left"/>
    </w:lvl>
    <w:lvl w:ilvl="8" w:tplc="6A547460">
      <w:numFmt w:val="decimal"/>
      <w:lvlText w:val=""/>
      <w:lvlJc w:val="left"/>
    </w:lvl>
  </w:abstractNum>
  <w:abstractNum w:abstractNumId="8">
    <w:nsid w:val="00C71174"/>
    <w:multiLevelType w:val="hybridMultilevel"/>
    <w:tmpl w:val="77DCA964"/>
    <w:lvl w:ilvl="0" w:tplc="4EBABF6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E279B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6947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9C91F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C6455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C143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EAD59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4216E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24C2E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27E1FD9"/>
    <w:multiLevelType w:val="hybridMultilevel"/>
    <w:tmpl w:val="1D6E6478"/>
    <w:lvl w:ilvl="0" w:tplc="DDE070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AC286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4E5D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147B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88F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9241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0E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704F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6A2D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03199E"/>
    <w:multiLevelType w:val="hybridMultilevel"/>
    <w:tmpl w:val="D2A468CA"/>
    <w:lvl w:ilvl="0" w:tplc="1428A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7852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A2F0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C47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0614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44BA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AF4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E61C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1E70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1D5C7B"/>
    <w:multiLevelType w:val="hybridMultilevel"/>
    <w:tmpl w:val="740C92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0307D0"/>
    <w:multiLevelType w:val="hybridMultilevel"/>
    <w:tmpl w:val="E8EEB07E"/>
    <w:lvl w:ilvl="0" w:tplc="48B83F7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C4A6AE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8ED3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2CB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E21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2632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222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E476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2846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AD1153"/>
    <w:multiLevelType w:val="hybridMultilevel"/>
    <w:tmpl w:val="8298695A"/>
    <w:lvl w:ilvl="0" w:tplc="A1A83C9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E6555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825CE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1AD6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6EF2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90E9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E6301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8856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DC1FE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871BD1"/>
    <w:multiLevelType w:val="hybridMultilevel"/>
    <w:tmpl w:val="C994DB66"/>
    <w:lvl w:ilvl="0" w:tplc="9ED6F160">
      <w:start w:val="1"/>
      <w:numFmt w:val="bullet"/>
      <w:pStyle w:val="Achievemen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D0856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BA8068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5A4B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8E99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F8AC7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A6B2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BCBB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10C66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BE6B9B"/>
    <w:multiLevelType w:val="hybridMultilevel"/>
    <w:tmpl w:val="E25EE7E6"/>
    <w:lvl w:ilvl="0" w:tplc="0409000B">
      <w:start w:val="1"/>
      <w:numFmt w:val="bullet"/>
      <w:lvlText w:val=""/>
      <w:lvlJc w:val="left"/>
      <w:pPr>
        <w:ind w:left="8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16">
    <w:nsid w:val="2BAF01FA"/>
    <w:multiLevelType w:val="hybridMultilevel"/>
    <w:tmpl w:val="E23E1D68"/>
    <w:lvl w:ilvl="0" w:tplc="52CE1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EEF9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5A74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D2E2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2E98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AAC6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26F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F23C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F2FC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A868E8"/>
    <w:multiLevelType w:val="hybridMultilevel"/>
    <w:tmpl w:val="AC76C44E"/>
    <w:lvl w:ilvl="0" w:tplc="8BB4D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2688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48B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28D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D6CF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BC4B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EA88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1059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54FD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015EFF"/>
    <w:multiLevelType w:val="hybridMultilevel"/>
    <w:tmpl w:val="693CB98E"/>
    <w:lvl w:ilvl="0" w:tplc="1DEC6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F229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BE18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20C8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28BB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3CE2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AF1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E77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660A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07239B"/>
    <w:multiLevelType w:val="hybridMultilevel"/>
    <w:tmpl w:val="50067C48"/>
    <w:lvl w:ilvl="0" w:tplc="095C5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3C45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EA2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BC1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A7F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8828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E72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83B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9241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784F41"/>
    <w:multiLevelType w:val="hybridMultilevel"/>
    <w:tmpl w:val="5FE2DB56"/>
    <w:lvl w:ilvl="0" w:tplc="CA9AFF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A42C42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312AD7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A6412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0AE815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C6C71E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3C8995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79E81B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E0E589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7705C04"/>
    <w:multiLevelType w:val="hybridMultilevel"/>
    <w:tmpl w:val="340C2F22"/>
    <w:lvl w:ilvl="0" w:tplc="247C360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FF32C93E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90CE84C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65A28B92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DB80C8A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6310B482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6B3EC174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D24BEE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6AD250A0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48291891"/>
    <w:multiLevelType w:val="hybridMultilevel"/>
    <w:tmpl w:val="69489086"/>
    <w:lvl w:ilvl="0" w:tplc="05F87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061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4A6D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668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6A0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A681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54BB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4047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5E83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2F5289"/>
    <w:multiLevelType w:val="hybridMultilevel"/>
    <w:tmpl w:val="2144926E"/>
    <w:lvl w:ilvl="0" w:tplc="F7400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E66E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E6DC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226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837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6A5D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4266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CEB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8E2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653993"/>
    <w:multiLevelType w:val="hybridMultilevel"/>
    <w:tmpl w:val="E0B28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7C061D"/>
    <w:multiLevelType w:val="hybridMultilevel"/>
    <w:tmpl w:val="815C0A6C"/>
    <w:lvl w:ilvl="0" w:tplc="61321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3463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72D8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482B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3EA6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54E8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C3A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641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F2AA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83004D"/>
    <w:multiLevelType w:val="hybridMultilevel"/>
    <w:tmpl w:val="4E905480"/>
    <w:lvl w:ilvl="0" w:tplc="4DB2149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5A3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80B1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A88C4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CE92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44FA7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480DF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BE9FE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54693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2"/>
  </w:num>
  <w:num w:numId="4">
    <w:abstractNumId w:val="21"/>
  </w:num>
  <w:num w:numId="5">
    <w:abstractNumId w:val="10"/>
  </w:num>
  <w:num w:numId="6">
    <w:abstractNumId w:val="20"/>
  </w:num>
  <w:num w:numId="7">
    <w:abstractNumId w:val="25"/>
  </w:num>
  <w:num w:numId="8">
    <w:abstractNumId w:val="12"/>
  </w:num>
  <w:num w:numId="9">
    <w:abstractNumId w:val="6"/>
  </w:num>
  <w:num w:numId="10">
    <w:abstractNumId w:val="18"/>
  </w:num>
  <w:num w:numId="11">
    <w:abstractNumId w:val="17"/>
  </w:num>
  <w:num w:numId="12">
    <w:abstractNumId w:val="23"/>
  </w:num>
  <w:num w:numId="13">
    <w:abstractNumId w:val="9"/>
  </w:num>
  <w:num w:numId="14">
    <w:abstractNumId w:val="19"/>
  </w:num>
  <w:num w:numId="15">
    <w:abstractNumId w:val="8"/>
  </w:num>
  <w:num w:numId="16">
    <w:abstractNumId w:val="13"/>
  </w:num>
  <w:num w:numId="17">
    <w:abstractNumId w:val="26"/>
  </w:num>
  <w:num w:numId="18">
    <w:abstractNumId w:val="11"/>
  </w:num>
  <w:num w:numId="19">
    <w:abstractNumId w:val="7"/>
  </w:num>
  <w:num w:numId="20">
    <w:abstractNumId w:val="15"/>
  </w:num>
  <w:num w:numId="21">
    <w:abstractNumId w:val="24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removePersonalInformation/>
  <w:hideSpellingErrors/>
  <w:hideGrammaticalError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CB63D2"/>
    <w:rsid w:val="00021783"/>
    <w:rsid w:val="000660BE"/>
    <w:rsid w:val="0007729B"/>
    <w:rsid w:val="00096F59"/>
    <w:rsid w:val="000A18AB"/>
    <w:rsid w:val="000A3785"/>
    <w:rsid w:val="000D223D"/>
    <w:rsid w:val="000D4040"/>
    <w:rsid w:val="000F101F"/>
    <w:rsid w:val="000F42BE"/>
    <w:rsid w:val="00160F04"/>
    <w:rsid w:val="00161008"/>
    <w:rsid w:val="001651CA"/>
    <w:rsid w:val="0017508E"/>
    <w:rsid w:val="00176645"/>
    <w:rsid w:val="001B064B"/>
    <w:rsid w:val="001D38DB"/>
    <w:rsid w:val="00233B05"/>
    <w:rsid w:val="002504C1"/>
    <w:rsid w:val="00264BB2"/>
    <w:rsid w:val="002703BD"/>
    <w:rsid w:val="00282FF9"/>
    <w:rsid w:val="00294B4E"/>
    <w:rsid w:val="002A3E3D"/>
    <w:rsid w:val="002A6CCB"/>
    <w:rsid w:val="002B481D"/>
    <w:rsid w:val="002C65C7"/>
    <w:rsid w:val="002D08F6"/>
    <w:rsid w:val="002D0E17"/>
    <w:rsid w:val="002D706F"/>
    <w:rsid w:val="002F131C"/>
    <w:rsid w:val="002F3AD5"/>
    <w:rsid w:val="002F454E"/>
    <w:rsid w:val="002F5A07"/>
    <w:rsid w:val="00326883"/>
    <w:rsid w:val="00341E81"/>
    <w:rsid w:val="00350D28"/>
    <w:rsid w:val="00364639"/>
    <w:rsid w:val="003F6196"/>
    <w:rsid w:val="00400619"/>
    <w:rsid w:val="00404547"/>
    <w:rsid w:val="00425D96"/>
    <w:rsid w:val="0047451D"/>
    <w:rsid w:val="004827B6"/>
    <w:rsid w:val="00497A25"/>
    <w:rsid w:val="004A40B1"/>
    <w:rsid w:val="004A7B94"/>
    <w:rsid w:val="004C3540"/>
    <w:rsid w:val="004D07A9"/>
    <w:rsid w:val="004E3F4C"/>
    <w:rsid w:val="004F1F70"/>
    <w:rsid w:val="00512D5C"/>
    <w:rsid w:val="00527F14"/>
    <w:rsid w:val="005415CB"/>
    <w:rsid w:val="00557F52"/>
    <w:rsid w:val="00583652"/>
    <w:rsid w:val="005A7015"/>
    <w:rsid w:val="005B549A"/>
    <w:rsid w:val="005F0B2F"/>
    <w:rsid w:val="00603051"/>
    <w:rsid w:val="00605F61"/>
    <w:rsid w:val="006154FA"/>
    <w:rsid w:val="006275A5"/>
    <w:rsid w:val="00644837"/>
    <w:rsid w:val="006A582E"/>
    <w:rsid w:val="006D098E"/>
    <w:rsid w:val="006D6E62"/>
    <w:rsid w:val="00713E2D"/>
    <w:rsid w:val="00764974"/>
    <w:rsid w:val="007679A0"/>
    <w:rsid w:val="00772A71"/>
    <w:rsid w:val="007A0EA7"/>
    <w:rsid w:val="007A5ACB"/>
    <w:rsid w:val="007C3F39"/>
    <w:rsid w:val="007C7DE7"/>
    <w:rsid w:val="007D5B54"/>
    <w:rsid w:val="007E056C"/>
    <w:rsid w:val="007E3B7D"/>
    <w:rsid w:val="008021EC"/>
    <w:rsid w:val="008166EE"/>
    <w:rsid w:val="008173F3"/>
    <w:rsid w:val="00826A50"/>
    <w:rsid w:val="00856671"/>
    <w:rsid w:val="00896197"/>
    <w:rsid w:val="008C3E9A"/>
    <w:rsid w:val="008F0041"/>
    <w:rsid w:val="0091405F"/>
    <w:rsid w:val="00915F0B"/>
    <w:rsid w:val="00933F88"/>
    <w:rsid w:val="009451B9"/>
    <w:rsid w:val="009611FB"/>
    <w:rsid w:val="0096610A"/>
    <w:rsid w:val="009A7F2D"/>
    <w:rsid w:val="009A7F63"/>
    <w:rsid w:val="009B4544"/>
    <w:rsid w:val="009B5062"/>
    <w:rsid w:val="009C33E9"/>
    <w:rsid w:val="009D14D6"/>
    <w:rsid w:val="009E20C6"/>
    <w:rsid w:val="009E250E"/>
    <w:rsid w:val="009F4FD1"/>
    <w:rsid w:val="00A30C09"/>
    <w:rsid w:val="00A505D8"/>
    <w:rsid w:val="00A733BB"/>
    <w:rsid w:val="00A8488E"/>
    <w:rsid w:val="00AE3276"/>
    <w:rsid w:val="00B11CF7"/>
    <w:rsid w:val="00B45D11"/>
    <w:rsid w:val="00B46F24"/>
    <w:rsid w:val="00B70636"/>
    <w:rsid w:val="00B944C9"/>
    <w:rsid w:val="00B953A4"/>
    <w:rsid w:val="00BB2AD0"/>
    <w:rsid w:val="00BB6339"/>
    <w:rsid w:val="00BB68F8"/>
    <w:rsid w:val="00BD2F49"/>
    <w:rsid w:val="00BD3275"/>
    <w:rsid w:val="00BF201D"/>
    <w:rsid w:val="00BF7E7E"/>
    <w:rsid w:val="00C262A8"/>
    <w:rsid w:val="00C336D8"/>
    <w:rsid w:val="00C508EB"/>
    <w:rsid w:val="00C66289"/>
    <w:rsid w:val="00C66422"/>
    <w:rsid w:val="00C95AC2"/>
    <w:rsid w:val="00CB63D2"/>
    <w:rsid w:val="00CE1ABF"/>
    <w:rsid w:val="00CF1C3C"/>
    <w:rsid w:val="00CF25CA"/>
    <w:rsid w:val="00CF5757"/>
    <w:rsid w:val="00CF5C02"/>
    <w:rsid w:val="00D13444"/>
    <w:rsid w:val="00D22E82"/>
    <w:rsid w:val="00D7757B"/>
    <w:rsid w:val="00DD5ED0"/>
    <w:rsid w:val="00DF2A41"/>
    <w:rsid w:val="00DF5177"/>
    <w:rsid w:val="00E05C57"/>
    <w:rsid w:val="00E066B4"/>
    <w:rsid w:val="00E174C7"/>
    <w:rsid w:val="00E35178"/>
    <w:rsid w:val="00E470F9"/>
    <w:rsid w:val="00E72C4B"/>
    <w:rsid w:val="00EC5A2C"/>
    <w:rsid w:val="00ED4EE2"/>
    <w:rsid w:val="00EE3D85"/>
    <w:rsid w:val="00F02E7C"/>
    <w:rsid w:val="00F0629C"/>
    <w:rsid w:val="00F128AB"/>
    <w:rsid w:val="00F428EE"/>
    <w:rsid w:val="00F854D8"/>
    <w:rsid w:val="00F93751"/>
    <w:rsid w:val="00FA5249"/>
    <w:rsid w:val="00FB389D"/>
    <w:rsid w:val="00FC670D"/>
    <w:rsid w:val="00FE1421"/>
    <w:rsid w:val="00FE7D59"/>
    <w:rsid w:val="00FF5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63D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B63D2"/>
    <w:pPr>
      <w:keepNext/>
      <w:outlineLvl w:val="0"/>
    </w:pPr>
    <w:rPr>
      <w:rFonts w:ascii="MS Sans Serif" w:hAnsi="MS Sans Serif"/>
      <w:b/>
      <w:i/>
      <w:sz w:val="20"/>
      <w:szCs w:val="20"/>
      <w:lang w:val="en-GB"/>
    </w:rPr>
  </w:style>
  <w:style w:type="paragraph" w:styleId="Heading2">
    <w:name w:val="heading 2"/>
    <w:basedOn w:val="Normal"/>
    <w:next w:val="Normal"/>
    <w:qFormat/>
    <w:rsid w:val="00CB63D2"/>
    <w:pPr>
      <w:keepNext/>
      <w:outlineLvl w:val="1"/>
    </w:pPr>
    <w:rPr>
      <w:rFonts w:ascii="MS Sans Serif" w:hAnsi="MS Sans Serif"/>
      <w:i/>
      <w:sz w:val="20"/>
      <w:szCs w:val="20"/>
      <w:lang w:val="en-GB"/>
    </w:rPr>
  </w:style>
  <w:style w:type="paragraph" w:styleId="Heading3">
    <w:name w:val="heading 3"/>
    <w:basedOn w:val="Normal"/>
    <w:next w:val="Normal"/>
    <w:qFormat/>
    <w:rsid w:val="00CB63D2"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rsid w:val="00CB63D2"/>
    <w:pPr>
      <w:keepNext/>
      <w:outlineLvl w:val="3"/>
    </w:pPr>
    <w:rPr>
      <w:rFonts w:ascii="MS Sans Serif" w:hAnsi="MS Sans Serif"/>
      <w:b/>
      <w:sz w:val="20"/>
      <w:szCs w:val="20"/>
      <w:lang w:val="en-GB"/>
    </w:rPr>
  </w:style>
  <w:style w:type="paragraph" w:styleId="Heading5">
    <w:name w:val="heading 5"/>
    <w:basedOn w:val="Normal"/>
    <w:next w:val="Normal"/>
    <w:qFormat/>
    <w:rsid w:val="00CB63D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4"/>
    </w:pPr>
    <w:rPr>
      <w:rFonts w:ascii="Arial Narrow" w:hAnsi="Arial Narrow"/>
      <w:b/>
      <w:bCs/>
      <w:color w:val="33CCCC"/>
      <w:u w:val="single"/>
      <w:lang w:val="en-GB"/>
    </w:rPr>
  </w:style>
  <w:style w:type="paragraph" w:styleId="Heading6">
    <w:name w:val="heading 6"/>
    <w:basedOn w:val="Normal"/>
    <w:next w:val="Normal"/>
    <w:qFormat/>
    <w:rsid w:val="00CB63D2"/>
    <w:pPr>
      <w:keepNext/>
      <w:tabs>
        <w:tab w:val="num" w:pos="1260"/>
      </w:tabs>
      <w:ind w:left="2880" w:hanging="2940"/>
      <w:outlineLvl w:val="5"/>
    </w:pPr>
    <w:rPr>
      <w:rFonts w:ascii="Arial Narrow" w:hAnsi="Arial Narrow"/>
      <w:b/>
      <w:sz w:val="20"/>
    </w:rPr>
  </w:style>
  <w:style w:type="paragraph" w:styleId="Heading7">
    <w:name w:val="heading 7"/>
    <w:basedOn w:val="Normal"/>
    <w:next w:val="Normal"/>
    <w:qFormat/>
    <w:rsid w:val="00CB63D2"/>
    <w:pPr>
      <w:keepNext/>
      <w:jc w:val="both"/>
      <w:outlineLvl w:val="6"/>
    </w:pPr>
    <w:rPr>
      <w:b/>
      <w:sz w:val="20"/>
    </w:rPr>
  </w:style>
  <w:style w:type="paragraph" w:styleId="Heading9">
    <w:name w:val="heading 9"/>
    <w:basedOn w:val="Normal"/>
    <w:next w:val="Normal"/>
    <w:qFormat/>
    <w:rsid w:val="00CB63D2"/>
    <w:pPr>
      <w:keepNext/>
      <w:pBdr>
        <w:bottom w:val="single" w:sz="4" w:space="1" w:color="auto"/>
      </w:pBdr>
      <w:jc w:val="right"/>
      <w:outlineLvl w:val="8"/>
    </w:pPr>
    <w:rPr>
      <w:rFonts w:ascii="Haettenschweiler" w:hAnsi="Haettenschweiler"/>
      <w:spacing w:val="4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63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63D2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CB63D2"/>
    <w:pPr>
      <w:ind w:left="2880" w:hanging="2880"/>
    </w:pPr>
    <w:rPr>
      <w:rFonts w:ascii="MS Sans Serif" w:hAnsi="MS Sans Serif"/>
      <w:sz w:val="20"/>
      <w:szCs w:val="20"/>
      <w:lang w:val="en-GB"/>
    </w:rPr>
  </w:style>
  <w:style w:type="paragraph" w:styleId="BodyText">
    <w:name w:val="Body Text"/>
    <w:basedOn w:val="Normal"/>
    <w:rsid w:val="00CB63D2"/>
    <w:rPr>
      <w:rFonts w:ascii="Arial Narrow" w:hAnsi="Arial Narrow"/>
      <w:sz w:val="22"/>
      <w:szCs w:val="20"/>
    </w:rPr>
  </w:style>
  <w:style w:type="paragraph" w:styleId="HTMLPreformatted">
    <w:name w:val="HTML Preformatted"/>
    <w:basedOn w:val="Normal"/>
    <w:rsid w:val="00CB6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PageNumber">
    <w:name w:val="page number"/>
    <w:basedOn w:val="DefaultParagraphFont"/>
    <w:rsid w:val="00CB63D2"/>
  </w:style>
  <w:style w:type="character" w:styleId="Hyperlink">
    <w:name w:val="Hyperlink"/>
    <w:rsid w:val="00CB63D2"/>
    <w:rPr>
      <w:color w:val="0000FF"/>
      <w:u w:val="single"/>
    </w:rPr>
  </w:style>
  <w:style w:type="character" w:styleId="FollowedHyperlink">
    <w:name w:val="FollowedHyperlink"/>
    <w:rsid w:val="00CB63D2"/>
    <w:rPr>
      <w:color w:val="800080"/>
      <w:u w:val="single"/>
    </w:rPr>
  </w:style>
  <w:style w:type="paragraph" w:styleId="BodyText2">
    <w:name w:val="Body Text 2"/>
    <w:basedOn w:val="Normal"/>
    <w:rsid w:val="00CB63D2"/>
    <w:rPr>
      <w:rFonts w:ascii="Arial Narrow" w:hAnsi="Arial Narrow"/>
      <w:b/>
    </w:rPr>
  </w:style>
  <w:style w:type="paragraph" w:styleId="BodyText3">
    <w:name w:val="Body Text 3"/>
    <w:basedOn w:val="Normal"/>
    <w:rsid w:val="00CB63D2"/>
    <w:rPr>
      <w:rFonts w:ascii="Arial Narrow" w:hAnsi="Arial Narrow"/>
      <w:sz w:val="20"/>
    </w:rPr>
  </w:style>
  <w:style w:type="paragraph" w:styleId="Title">
    <w:name w:val="Title"/>
    <w:basedOn w:val="Normal"/>
    <w:qFormat/>
    <w:rsid w:val="00CB63D2"/>
    <w:pPr>
      <w:jc w:val="center"/>
    </w:pPr>
    <w:rPr>
      <w:b/>
      <w:bCs/>
      <w:sz w:val="28"/>
      <w:u w:val="single"/>
    </w:rPr>
  </w:style>
  <w:style w:type="paragraph" w:styleId="BodyTextIndent">
    <w:name w:val="Body Text Indent"/>
    <w:basedOn w:val="Normal"/>
    <w:rsid w:val="00CB63D2"/>
    <w:pPr>
      <w:ind w:left="360"/>
      <w:jc w:val="both"/>
    </w:pPr>
    <w:rPr>
      <w:rFonts w:ascii="Arial Narrow" w:hAnsi="Arial Narrow"/>
      <w:bCs/>
      <w:sz w:val="20"/>
    </w:rPr>
  </w:style>
  <w:style w:type="paragraph" w:styleId="BodyTextIndent3">
    <w:name w:val="Body Text Indent 3"/>
    <w:basedOn w:val="Normal"/>
    <w:rsid w:val="00CB63D2"/>
    <w:pPr>
      <w:spacing w:after="120"/>
      <w:ind w:left="360"/>
    </w:pPr>
    <w:rPr>
      <w:sz w:val="16"/>
      <w:szCs w:val="16"/>
    </w:rPr>
  </w:style>
  <w:style w:type="character" w:styleId="Strong">
    <w:name w:val="Strong"/>
    <w:qFormat/>
    <w:rsid w:val="00CB63D2"/>
    <w:rPr>
      <w:b/>
      <w:bCs/>
    </w:rPr>
  </w:style>
  <w:style w:type="character" w:customStyle="1" w:styleId="a">
    <w:name w:val="a"/>
    <w:basedOn w:val="DefaultParagraphFont"/>
    <w:rsid w:val="00CB63D2"/>
  </w:style>
  <w:style w:type="character" w:customStyle="1" w:styleId="EmailStyle301">
    <w:name w:val="EmailStyle301"/>
    <w:semiHidden/>
    <w:rsid w:val="00CB63D2"/>
    <w:rPr>
      <w:rFonts w:ascii="Arial" w:hAnsi="Arial" w:cs="Arial"/>
      <w:color w:val="000080"/>
      <w:sz w:val="20"/>
      <w:szCs w:val="20"/>
    </w:rPr>
  </w:style>
  <w:style w:type="paragraph" w:customStyle="1" w:styleId="List25mmindent">
    <w:name w:val="List (2.5mm indent)"/>
    <w:basedOn w:val="Normal"/>
    <w:rsid w:val="00CB63D2"/>
    <w:pPr>
      <w:ind w:left="1418" w:hanging="1418"/>
    </w:pPr>
    <w:rPr>
      <w:rFonts w:ascii="Tahoma" w:eastAsia="MS Mincho" w:hAnsi="Tahoma"/>
      <w:sz w:val="22"/>
      <w:szCs w:val="20"/>
    </w:rPr>
  </w:style>
  <w:style w:type="paragraph" w:customStyle="1" w:styleId="SubHead2">
    <w:name w:val="SubHead 2"/>
    <w:basedOn w:val="Normal"/>
    <w:rsid w:val="00CB63D2"/>
    <w:pPr>
      <w:tabs>
        <w:tab w:val="left" w:pos="360"/>
        <w:tab w:val="left" w:pos="4320"/>
        <w:tab w:val="left" w:pos="5040"/>
      </w:tabs>
    </w:pPr>
    <w:rPr>
      <w:b/>
      <w:szCs w:val="20"/>
      <w:u w:val="single"/>
    </w:rPr>
  </w:style>
  <w:style w:type="paragraph" w:customStyle="1" w:styleId="CharCharChar2CharCharCarCarCarCarCharCharCarCharCharCar">
    <w:name w:val="Char Char Char2 Char Char Car Car Car Car Char Char Car Char Char Car"/>
    <w:basedOn w:val="Normal"/>
    <w:rsid w:val="00CB63D2"/>
    <w:pPr>
      <w:spacing w:before="120" w:after="160" w:line="240" w:lineRule="exact"/>
    </w:pPr>
    <w:rPr>
      <w:rFonts w:ascii="Verdana" w:hAnsi="Verdana" w:cs="Arial"/>
      <w:sz w:val="20"/>
      <w:szCs w:val="20"/>
    </w:rPr>
  </w:style>
  <w:style w:type="character" w:customStyle="1" w:styleId="AchievementChar">
    <w:name w:val="Achievement Char"/>
    <w:rsid w:val="00B479FB"/>
    <w:rPr>
      <w:sz w:val="24"/>
      <w:szCs w:val="24"/>
      <w:lang w:val="en-IN" w:eastAsia="ar-SA" w:bidi="ar-SA"/>
    </w:rPr>
  </w:style>
  <w:style w:type="paragraph" w:customStyle="1" w:styleId="Achievement">
    <w:name w:val="Achievement"/>
    <w:basedOn w:val="Normal"/>
    <w:link w:val="AchievementChar1"/>
    <w:rsid w:val="007E5440"/>
    <w:pPr>
      <w:numPr>
        <w:numId w:val="1"/>
      </w:numPr>
      <w:suppressAutoHyphens/>
      <w:ind w:left="-4320"/>
    </w:pPr>
    <w:rPr>
      <w:lang w:val="en-IN" w:eastAsia="ar-SA"/>
    </w:rPr>
  </w:style>
  <w:style w:type="character" w:customStyle="1" w:styleId="AchievementChar1">
    <w:name w:val="Achievement Char1"/>
    <w:link w:val="Achievement"/>
    <w:rsid w:val="007E5440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A134EA"/>
    <w:pPr>
      <w:widowControl w:val="0"/>
      <w:suppressAutoHyphens/>
      <w:overflowPunct w:val="0"/>
      <w:autoSpaceDE w:val="0"/>
      <w:ind w:left="720"/>
    </w:pPr>
    <w:rPr>
      <w:rFonts w:cs="Calibri"/>
      <w:kern w:val="1"/>
      <w:sz w:val="20"/>
      <w:szCs w:val="20"/>
      <w:lang w:val="en-GB" w:eastAsia="ar-SA"/>
    </w:rPr>
  </w:style>
  <w:style w:type="character" w:customStyle="1" w:styleId="apple-style-span">
    <w:name w:val="apple-style-span"/>
    <w:basedOn w:val="DefaultParagraphFont"/>
    <w:rsid w:val="00073632"/>
  </w:style>
  <w:style w:type="character" w:customStyle="1" w:styleId="apple-converted-space">
    <w:name w:val="apple-converted-space"/>
    <w:basedOn w:val="DefaultParagraphFont"/>
    <w:rsid w:val="00073632"/>
  </w:style>
  <w:style w:type="paragraph" w:styleId="NoSpacing">
    <w:name w:val="No Spacing"/>
    <w:uiPriority w:val="1"/>
    <w:qFormat/>
    <w:rsid w:val="00662B3C"/>
    <w:rPr>
      <w:rFonts w:ascii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rsid w:val="00C968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DefaultParagraphFont"/>
    <w:uiPriority w:val="99"/>
    <w:semiHidden/>
    <w:unhideWhenUsed/>
    <w:rsid w:val="001614A4"/>
    <w:rPr>
      <w:color w:val="2B579A"/>
      <w:shd w:val="clear" w:color="auto" w:fill="E6E6E6"/>
    </w:rPr>
  </w:style>
  <w:style w:type="character" w:customStyle="1" w:styleId="domain">
    <w:name w:val="domain"/>
    <w:basedOn w:val="DefaultParagraphFont"/>
    <w:rsid w:val="009B3340"/>
  </w:style>
  <w:style w:type="character" w:customStyle="1" w:styleId="vanity-name">
    <w:name w:val="vanity-name"/>
    <w:basedOn w:val="DefaultParagraphFont"/>
    <w:rsid w:val="009B3340"/>
  </w:style>
  <w:style w:type="paragraph" w:styleId="BalloonText">
    <w:name w:val="Balloon Text"/>
    <w:basedOn w:val="Normal"/>
    <w:link w:val="BalloonTextChar"/>
    <w:semiHidden/>
    <w:unhideWhenUsed/>
    <w:rsid w:val="006928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9281C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dab.kureshi.0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0c9fb4bbd19855eb6ac1e40846155bf8134f530e18705c4458440321091b5b58120a140a14455154084356014b4450530401195c1333471b1b1112475a5d0f564a011503504e1c180c571833471b1b0b18435d590b4d584b50535a4f162e024b4340010d120213105b5c0c004d145c455715445a5c5d57421a081105431458090d074b100a12031753444f4a081e0103030119435b540059491008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0AFD1-FBFE-4B81-945A-B02F826D9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Sub: Application for the position of Network Engineer</vt:lpstr>
      <vt:lpstr/>
      <vt:lpstr>PROFESSIONAL SYNOPSIS</vt:lpstr>
      <vt:lpstr>CORE COMPETENCIES</vt:lpstr>
      <vt:lpstr>CAREER HIGHLIGHTS</vt:lpstr>
      <vt:lpstr>PROJECT DETAILS	             </vt:lpstr>
      <vt:lpstr>EDUCATIONAL QUALIFICATIONS </vt:lpstr>
      <vt:lpstr>PERSONAL INFORMATION:</vt:lpstr>
      <vt:lpstr>PASSPORT DETAILS :</vt:lpstr>
      <vt:lpstr>DECLARATION: </vt:lpstr>
    </vt:vector>
  </TitlesOfParts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Sub: Application for the position of Network Engineer</dc:title>
  <dc:creator/>
  <cp:lastModifiedBy/>
  <cp:revision>1</cp:revision>
  <cp:lastPrinted>2006-07-19T14:41:00Z</cp:lastPrinted>
  <dcterms:created xsi:type="dcterms:W3CDTF">2019-12-16T09:57:00Z</dcterms:created>
  <dcterms:modified xsi:type="dcterms:W3CDTF">2019-12-17T05:43:00Z</dcterms:modified>
</cp:coreProperties>
</file>